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8108A7" w14:textId="77777777" w:rsidR="00000000" w:rsidRDefault="00D8300D">
      <w:pPr>
        <w:jc w:val="center"/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第一章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绪论</w:t>
      </w:r>
    </w:p>
    <w:p w14:paraId="07359DE0" w14:textId="77777777" w:rsidR="00000000" w:rsidRDefault="00D8300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一、填空题（每空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2EF65E7C" w14:textId="77777777" w:rsidR="00000000" w:rsidRDefault="00D8300D">
      <w:pPr>
        <w:spacing w:line="360" w:lineRule="auto"/>
        <w:jc w:val="left"/>
        <w:rPr>
          <w:rFonts w:hint="eastAsia"/>
          <w:b/>
        </w:rPr>
      </w:pPr>
      <w:r>
        <w:rPr>
          <w:rFonts w:hint="eastAsia"/>
          <w:b/>
        </w:rPr>
        <w:t xml:space="preserve">1.  </w:t>
      </w:r>
      <w:r>
        <w:rPr>
          <w:rFonts w:hint="eastAsia"/>
          <w:b/>
        </w:rPr>
        <w:t>一个计算机系统包括</w:t>
      </w:r>
      <w:r>
        <w:rPr>
          <w:b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硬件系统</w:t>
      </w:r>
      <w:r>
        <w:rPr>
          <w:b/>
          <w:u w:val="single"/>
        </w:rPr>
        <w:t xml:space="preserve">     </w:t>
      </w:r>
      <w:r>
        <w:rPr>
          <w:rFonts w:hint="eastAsia"/>
          <w:b/>
        </w:rPr>
        <w:t>和</w:t>
      </w:r>
      <w:r>
        <w:rPr>
          <w:b/>
          <w:u w:val="single"/>
        </w:rPr>
        <w:t xml:space="preserve">     </w:t>
      </w:r>
      <w:r>
        <w:rPr>
          <w:rFonts w:hint="eastAsia"/>
          <w:b/>
          <w:sz w:val="18"/>
          <w:u w:val="single"/>
        </w:rPr>
        <w:t>软件系统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两大部分。</w:t>
      </w:r>
    </w:p>
    <w:p w14:paraId="3C939928" w14:textId="77777777" w:rsidR="00000000" w:rsidRDefault="00D8300D">
      <w:pPr>
        <w:spacing w:line="360" w:lineRule="auto"/>
        <w:rPr>
          <w:rFonts w:hint="eastAsia"/>
          <w:b/>
        </w:rPr>
      </w:pPr>
      <w:r>
        <w:rPr>
          <w:b/>
        </w:rPr>
        <w:t xml:space="preserve">2.  </w:t>
      </w:r>
      <w:r>
        <w:rPr>
          <w:rFonts w:hint="eastAsia"/>
          <w:b/>
        </w:rPr>
        <w:t>一台计算机中全部程序的集合，称为这台计算机的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软件资源</w:t>
      </w:r>
      <w:r>
        <w:rPr>
          <w:rFonts w:hint="eastAsia"/>
          <w:b/>
          <w:sz w:val="18"/>
          <w:u w:val="single"/>
        </w:rPr>
        <w:t xml:space="preserve"> /</w:t>
      </w:r>
      <w:r>
        <w:rPr>
          <w:rFonts w:hint="eastAsia"/>
          <w:b/>
          <w:sz w:val="18"/>
          <w:u w:val="single"/>
        </w:rPr>
        <w:t>（系统）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056772C5" w14:textId="77777777" w:rsidR="00000000" w:rsidRDefault="00D8300D">
      <w:pPr>
        <w:spacing w:line="360" w:lineRule="auto"/>
        <w:jc w:val="left"/>
        <w:rPr>
          <w:rFonts w:hint="eastAsia"/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计算机软件可以分为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系统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软件和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应用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软件两大类。科学计算程序包属于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应用软件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，诊断程序属于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系统软件（工具）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6CAA9DDF" w14:textId="77777777" w:rsidR="00000000" w:rsidRDefault="00D8300D">
      <w:pPr>
        <w:spacing w:line="360" w:lineRule="auto"/>
        <w:jc w:val="left"/>
        <w:rPr>
          <w:rFonts w:hint="eastAsia"/>
          <w:b/>
        </w:rPr>
      </w:pPr>
      <w:r>
        <w:rPr>
          <w:b/>
        </w:rPr>
        <w:t xml:space="preserve">4.  </w:t>
      </w:r>
      <w:r>
        <w:rPr>
          <w:rFonts w:hint="eastAsia"/>
          <w:b/>
        </w:rPr>
        <w:t>一种用助忆符号来表示机器指令的操作符和操作数的语言是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汇编语言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 w14:paraId="68775797" w14:textId="77777777" w:rsidR="00000000" w:rsidRDefault="00D8300D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数据结构是一门研究非数值计</w:t>
      </w:r>
      <w:r>
        <w:rPr>
          <w:rFonts w:hint="eastAsia"/>
          <w:b/>
        </w:rPr>
        <w:t>算的程序设计问题中计算机的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操作对象</w:t>
      </w:r>
      <w:r>
        <w:rPr>
          <w:rFonts w:hint="eastAsia"/>
          <w:b/>
          <w:sz w:val="18"/>
          <w:u w:val="single"/>
        </w:rPr>
        <w:t xml:space="preserve">    </w:t>
      </w:r>
      <w:r>
        <w:rPr>
          <w:rFonts w:hint="eastAsia"/>
          <w:b/>
        </w:rPr>
        <w:t>以及它们之间的</w:t>
      </w:r>
      <w:r>
        <w:rPr>
          <w:rFonts w:hint="eastAsia"/>
          <w:b/>
          <w:sz w:val="18"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关系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和运算等的学科。</w:t>
      </w:r>
    </w:p>
    <w:p w14:paraId="45682521" w14:textId="77777777" w:rsidR="00000000" w:rsidRDefault="00D8300D">
      <w:pPr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数据结构被形式地定义为（</w:t>
      </w:r>
      <w:r>
        <w:rPr>
          <w:rFonts w:hint="eastAsia"/>
          <w:b/>
        </w:rPr>
        <w:t>D, R</w:t>
      </w:r>
      <w:r>
        <w:rPr>
          <w:rFonts w:hint="eastAsia"/>
          <w:b/>
        </w:rPr>
        <w:t>），其中</w:t>
      </w:r>
      <w:r>
        <w:rPr>
          <w:rFonts w:hint="eastAsia"/>
          <w:b/>
        </w:rPr>
        <w:t>D</w:t>
      </w:r>
      <w:r>
        <w:rPr>
          <w:rFonts w:hint="eastAsia"/>
          <w:b/>
        </w:rPr>
        <w:t>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数据元素</w:t>
      </w:r>
      <w:r>
        <w:rPr>
          <w:rFonts w:hint="eastAsia"/>
          <w:b/>
          <w:sz w:val="18"/>
          <w:u w:val="single"/>
        </w:rPr>
        <w:t xml:space="preserve">    </w:t>
      </w:r>
      <w:r>
        <w:rPr>
          <w:rFonts w:hint="eastAsia"/>
          <w:b/>
        </w:rPr>
        <w:t>的有限集合，</w:t>
      </w:r>
      <w:r>
        <w:rPr>
          <w:rFonts w:hint="eastAsia"/>
          <w:b/>
        </w:rPr>
        <w:t>R</w:t>
      </w:r>
      <w:r>
        <w:rPr>
          <w:rFonts w:hint="eastAsia"/>
          <w:b/>
        </w:rPr>
        <w:t>是</w:t>
      </w:r>
      <w:r>
        <w:rPr>
          <w:rFonts w:hint="eastAsia"/>
          <w:b/>
        </w:rPr>
        <w:t>D</w:t>
      </w:r>
      <w:r>
        <w:rPr>
          <w:rFonts w:hint="eastAsia"/>
          <w:b/>
        </w:rPr>
        <w:t>上的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关系</w:t>
      </w:r>
      <w:r>
        <w:rPr>
          <w:rFonts w:hint="eastAsia"/>
          <w:b/>
          <w:sz w:val="18"/>
          <w:u w:val="single"/>
        </w:rPr>
        <w:t xml:space="preserve">   </w:t>
      </w:r>
      <w:r>
        <w:rPr>
          <w:rFonts w:hint="eastAsia"/>
          <w:b/>
        </w:rPr>
        <w:t>有限集合。</w:t>
      </w:r>
    </w:p>
    <w:p w14:paraId="476544B2" w14:textId="77777777" w:rsidR="00000000" w:rsidRDefault="00D8300D">
      <w:pPr>
        <w:rPr>
          <w:rFonts w:hint="eastAsia"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</w:rPr>
        <w:t>数据结构包括数据的</w:t>
      </w:r>
      <w:r>
        <w:rPr>
          <w:rFonts w:hint="eastAsia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逻辑结构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</w:rPr>
        <w:t>、数据的</w:t>
      </w:r>
      <w:r>
        <w:rPr>
          <w:rFonts w:hint="eastAsia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存储结构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</w:rPr>
        <w:t>和数据的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运算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>这三个方面的内容。</w:t>
      </w:r>
    </w:p>
    <w:p w14:paraId="1309351C" w14:textId="77777777" w:rsidR="00000000" w:rsidRDefault="00D8300D">
      <w:pPr>
        <w:rPr>
          <w:rFonts w:hint="eastAsia"/>
        </w:rPr>
      </w:pPr>
      <w:r>
        <w:rPr>
          <w:b/>
        </w:rPr>
        <w:t>8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数据结构按逻辑结构可分为两大类，它们分别是</w:t>
      </w:r>
      <w:r>
        <w:rPr>
          <w:rFonts w:hint="eastAsia"/>
          <w:u w:val="single"/>
        </w:rPr>
        <w:t xml:space="preserve"> 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线性结构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>和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非线性结构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34741D8" w14:textId="77777777" w:rsidR="00000000" w:rsidRDefault="00D8300D">
      <w:pPr>
        <w:jc w:val="left"/>
        <w:rPr>
          <w:rFonts w:hint="eastAsia"/>
          <w:b/>
        </w:rPr>
      </w:pPr>
      <w:r>
        <w:rPr>
          <w:b/>
        </w:rPr>
        <w:t>9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线性结构中元素之间存在</w:t>
      </w:r>
      <w:r>
        <w:rPr>
          <w:rFonts w:hint="eastAsia"/>
          <w:b/>
          <w:u w:val="single"/>
        </w:rPr>
        <w:t>一对一</w:t>
      </w:r>
      <w:r>
        <w:rPr>
          <w:rFonts w:hint="eastAsia"/>
          <w:b/>
        </w:rPr>
        <w:t>关系，树形结构中元素之间存在</w:t>
      </w:r>
      <w:r>
        <w:rPr>
          <w:rFonts w:hint="eastAsia"/>
          <w:b/>
          <w:u w:val="single"/>
        </w:rPr>
        <w:t>一对多</w:t>
      </w:r>
      <w:r>
        <w:rPr>
          <w:rFonts w:hint="eastAsia"/>
          <w:b/>
        </w:rPr>
        <w:t>关系，图形结构中元素</w:t>
      </w:r>
      <w:r>
        <w:rPr>
          <w:rFonts w:hint="eastAsia"/>
          <w:b/>
        </w:rPr>
        <w:t>之间存在</w:t>
      </w:r>
      <w:r>
        <w:rPr>
          <w:rFonts w:hint="eastAsia"/>
          <w:b/>
          <w:u w:val="single"/>
        </w:rPr>
        <w:t>多对多</w:t>
      </w:r>
      <w:r>
        <w:rPr>
          <w:rFonts w:hint="eastAsia"/>
          <w:b/>
        </w:rPr>
        <w:t>关系。</w:t>
      </w:r>
    </w:p>
    <w:p w14:paraId="3FB5F108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在线性结构中，第一个结点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没有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前驱结点，其余每个结点有且只有</w:t>
      </w:r>
      <w:r>
        <w:rPr>
          <w:rFonts w:hint="eastAsia"/>
          <w:b/>
        </w:rPr>
        <w:t xml:space="preserve"> 1</w:t>
      </w:r>
      <w:r>
        <w:rPr>
          <w:rFonts w:hint="eastAsia"/>
          <w:b/>
        </w:rPr>
        <w:t>个前驱结点；最后一个结点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没有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后续结点，其余每个结点有且只有</w:t>
      </w:r>
      <w:r>
        <w:rPr>
          <w:rFonts w:hint="eastAsia"/>
          <w:b/>
        </w:rPr>
        <w:t>1</w:t>
      </w:r>
      <w:r>
        <w:rPr>
          <w:rFonts w:hint="eastAsia"/>
          <w:b/>
        </w:rPr>
        <w:t>个后续结点。</w:t>
      </w:r>
    </w:p>
    <w:p w14:paraId="41EC9985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在树形结构中，树根结点没有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前驱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结点，其余每个结点有且只有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个前驱结点；叶子结点没有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后续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结点，其余每个结点的后续结点数可以</w:t>
      </w:r>
      <w:r>
        <w:rPr>
          <w:rFonts w:hint="eastAsia"/>
          <w:b/>
          <w:u w:val="single"/>
        </w:rPr>
        <w:t>任意多个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2CCA6673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12. </w:t>
      </w:r>
      <w:r>
        <w:rPr>
          <w:rFonts w:hint="eastAsia"/>
          <w:b/>
        </w:rPr>
        <w:t>在图形结构中，每个结点的前驱结点数和后续结点数可以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任意多个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6BC9092A" w14:textId="77777777" w:rsidR="00000000" w:rsidRDefault="00D8300D">
      <w:pPr>
        <w:rPr>
          <w:rFonts w:hint="eastAsia"/>
        </w:rPr>
      </w:pPr>
      <w:r>
        <w:t>13</w:t>
      </w:r>
      <w:r>
        <w:rPr>
          <w:rFonts w:hint="eastAsia"/>
        </w:rPr>
        <w:t>．</w:t>
      </w:r>
      <w:r>
        <w:rPr>
          <w:rFonts w:hint="eastAsia"/>
          <w:b/>
        </w:rPr>
        <w:t>数据的存储结构可用四种基本的存储方法表示，它们分别是</w:t>
      </w:r>
      <w:r>
        <w:rPr>
          <w:rFonts w:hint="eastAsia"/>
          <w:b/>
          <w:sz w:val="18"/>
          <w:u w:val="single"/>
        </w:rPr>
        <w:t>顺序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、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链式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、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索引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和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散列</w:t>
      </w:r>
      <w:r>
        <w:rPr>
          <w:rFonts w:hint="eastAsia"/>
          <w:b/>
          <w:sz w:val="18"/>
          <w:u w:val="single"/>
        </w:rPr>
        <w:t xml:space="preserve">  </w:t>
      </w:r>
      <w:r>
        <w:rPr>
          <w:rFonts w:hint="eastAsia"/>
        </w:rPr>
        <w:t>。</w:t>
      </w:r>
    </w:p>
    <w:p w14:paraId="1A7183BA" w14:textId="77777777" w:rsidR="00000000" w:rsidRDefault="00D8300D">
      <w:pPr>
        <w:rPr>
          <w:rFonts w:hint="eastAsia"/>
        </w:rPr>
      </w:pPr>
      <w:r>
        <w:t>14</w:t>
      </w:r>
      <w:r>
        <w:rPr>
          <w:rFonts w:hint="eastAsia"/>
        </w:rPr>
        <w:t xml:space="preserve">. </w:t>
      </w:r>
      <w:r>
        <w:rPr>
          <w:rFonts w:hint="eastAsia"/>
          <w:b/>
        </w:rPr>
        <w:t>数据的运算最常用的有</w:t>
      </w:r>
      <w:r>
        <w:rPr>
          <w:rFonts w:hint="eastAsia"/>
          <w:b/>
        </w:rPr>
        <w:t>5</w:t>
      </w:r>
      <w:r>
        <w:rPr>
          <w:rFonts w:hint="eastAsia"/>
          <w:b/>
        </w:rPr>
        <w:t>种，它们分别是</w:t>
      </w:r>
      <w:r>
        <w:rPr>
          <w:rFonts w:hint="eastAsia"/>
          <w:b/>
          <w:sz w:val="18"/>
          <w:u w:val="single"/>
        </w:rPr>
        <w:t>插入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、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删除、修改、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查找</w:t>
      </w:r>
      <w:r>
        <w:rPr>
          <w:rFonts w:hint="eastAsia"/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、排序</w:t>
      </w:r>
      <w:r>
        <w:rPr>
          <w:rFonts w:hint="eastAsia"/>
        </w:rPr>
        <w:t>。</w:t>
      </w:r>
    </w:p>
    <w:p w14:paraId="0FD7269A" w14:textId="77777777" w:rsidR="00000000" w:rsidRDefault="00D8300D">
      <w:pPr>
        <w:rPr>
          <w:rFonts w:hint="eastAsia"/>
          <w:b/>
          <w:bCs/>
        </w:rPr>
      </w:pPr>
      <w:r>
        <w:t>15</w:t>
      </w:r>
      <w:r>
        <w:rPr>
          <w:rFonts w:hint="eastAsia"/>
        </w:rPr>
        <w:t xml:space="preserve">. </w:t>
      </w:r>
      <w:r>
        <w:rPr>
          <w:rFonts w:hint="eastAsia"/>
          <w:b/>
        </w:rPr>
        <w:t>一个算法的效率可分为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时间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</w:rPr>
        <w:t>效率和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sz w:val="18"/>
          <w:u w:val="single"/>
        </w:rPr>
        <w:t>空间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</w:rPr>
        <w:t>效率。</w:t>
      </w:r>
    </w:p>
    <w:p w14:paraId="4BF0A5FB" w14:textId="77777777" w:rsidR="00000000" w:rsidRDefault="00D8300D">
      <w:pPr>
        <w:spacing w:line="360" w:lineRule="auto"/>
        <w:rPr>
          <w:rFonts w:hint="eastAsia"/>
          <w:b/>
        </w:rPr>
      </w:pPr>
      <w:r>
        <w:rPr>
          <w:b/>
        </w:rPr>
        <w:t>16.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任何一个</w:t>
      </w:r>
      <w:r>
        <w:rPr>
          <w:rFonts w:hint="eastAsia"/>
          <w:b/>
        </w:rPr>
        <w:t>C</w:t>
      </w:r>
      <w:r>
        <w:rPr>
          <w:rFonts w:hint="eastAsia"/>
          <w:b/>
        </w:rPr>
        <w:t>程序都由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>一个主函数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和若干个被调用的其它函数组成。</w:t>
      </w:r>
    </w:p>
    <w:p w14:paraId="6A1C6553" w14:textId="77777777" w:rsidR="00000000" w:rsidRDefault="00D8300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二、单项选择题（每小题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14:paraId="5E680481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B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1</w:t>
      </w:r>
      <w:r>
        <w:rPr>
          <w:b/>
        </w:rPr>
        <w:t xml:space="preserve">. </w:t>
      </w:r>
      <w:r>
        <w:rPr>
          <w:rFonts w:hint="eastAsia"/>
          <w:b/>
        </w:rPr>
        <w:t>通常所说的主机是指∶</w:t>
      </w:r>
    </w:p>
    <w:p w14:paraId="5781C385" w14:textId="77777777" w:rsidR="00000000" w:rsidRDefault="00D8300D">
      <w:pPr>
        <w:ind w:firstLineChars="571" w:firstLine="1204"/>
        <w:jc w:val="left"/>
        <w:rPr>
          <w:rFonts w:hint="eastAsia"/>
          <w:b/>
        </w:rPr>
      </w:pPr>
      <w:r>
        <w:rPr>
          <w:rFonts w:hint="eastAsia"/>
          <w:b/>
        </w:rPr>
        <w:t>A) CPU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B) CPU</w:t>
      </w:r>
      <w:r>
        <w:rPr>
          <w:rFonts w:hint="eastAsia"/>
          <w:b/>
        </w:rPr>
        <w:t>和内存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C) CPU</w:t>
      </w:r>
      <w:r>
        <w:rPr>
          <w:rFonts w:hint="eastAsia"/>
          <w:b/>
        </w:rPr>
        <w:t>、内存与外存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D) CPU</w:t>
      </w:r>
      <w:r>
        <w:rPr>
          <w:rFonts w:hint="eastAsia"/>
          <w:b/>
        </w:rPr>
        <w:t>、内存与硬盘</w:t>
      </w:r>
    </w:p>
    <w:p w14:paraId="2836AC6B" w14:textId="77777777" w:rsidR="00000000" w:rsidRDefault="00D8300D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C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在计算机内部，一切信息的存取、处</w:t>
      </w:r>
      <w:r>
        <w:rPr>
          <w:rFonts w:hint="eastAsia"/>
          <w:b/>
        </w:rPr>
        <w:t>理和传送的形式是∶</w:t>
      </w:r>
    </w:p>
    <w:p w14:paraId="54815C50" w14:textId="77777777" w:rsidR="00000000" w:rsidRDefault="00D8300D">
      <w:pPr>
        <w:ind w:firstLineChars="571" w:firstLine="1204"/>
        <w:jc w:val="left"/>
        <w:rPr>
          <w:b/>
        </w:rPr>
      </w:pPr>
      <w:r>
        <w:rPr>
          <w:b/>
        </w:rPr>
        <w:t>A)</w:t>
      </w:r>
      <w:r>
        <w:rPr>
          <w:rFonts w:hint="eastAsia"/>
          <w:b/>
        </w:rPr>
        <w:t xml:space="preserve"> </w:t>
      </w:r>
      <w:r>
        <w:rPr>
          <w:b/>
        </w:rPr>
        <w:t>ACSII</w:t>
      </w:r>
      <w:r>
        <w:rPr>
          <w:rFonts w:hint="eastAsia"/>
          <w:b/>
        </w:rPr>
        <w:t>码</w:t>
      </w:r>
      <w:r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>B) BCD</w:t>
      </w:r>
      <w:r>
        <w:rPr>
          <w:rFonts w:hint="eastAsia"/>
          <w:b/>
        </w:rPr>
        <w:t>码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C)</w:t>
      </w:r>
      <w:r>
        <w:rPr>
          <w:rFonts w:hint="eastAsia"/>
          <w:b/>
        </w:rPr>
        <w:t>二进制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D)</w:t>
      </w:r>
      <w:r>
        <w:rPr>
          <w:rFonts w:hint="eastAsia"/>
          <w:b/>
        </w:rPr>
        <w:t>十六进制</w:t>
      </w:r>
      <w:r>
        <w:rPr>
          <w:b/>
        </w:rPr>
        <w:t xml:space="preserve"> </w:t>
      </w:r>
    </w:p>
    <w:p w14:paraId="01BF41EE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D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软件与程序的区别是∶</w:t>
      </w:r>
    </w:p>
    <w:p w14:paraId="21510B46" w14:textId="77777777" w:rsidR="00000000" w:rsidRDefault="00D8300D">
      <w:pPr>
        <w:numPr>
          <w:ilvl w:val="0"/>
          <w:numId w:val="1"/>
        </w:numPr>
        <w:ind w:firstLine="840"/>
        <w:jc w:val="left"/>
        <w:rPr>
          <w:rFonts w:hint="eastAsia"/>
          <w:b/>
        </w:rPr>
      </w:pPr>
      <w:r>
        <w:rPr>
          <w:rFonts w:hint="eastAsia"/>
          <w:b/>
        </w:rPr>
        <w:t>程序价格便宜、软件价格昂贵；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3D2A3EAB" w14:textId="77777777" w:rsidR="00000000" w:rsidRDefault="00D8300D">
      <w:pPr>
        <w:numPr>
          <w:ilvl w:val="0"/>
          <w:numId w:val="1"/>
        </w:numPr>
        <w:ind w:firstLine="840"/>
        <w:jc w:val="left"/>
        <w:rPr>
          <w:rFonts w:hint="eastAsia"/>
          <w:b/>
        </w:rPr>
      </w:pPr>
      <w:r>
        <w:rPr>
          <w:rFonts w:hint="eastAsia"/>
          <w:b/>
        </w:rPr>
        <w:t>程序是用户自己编写的，而软件是由厂家提供的；</w:t>
      </w:r>
    </w:p>
    <w:p w14:paraId="18B3067B" w14:textId="77777777" w:rsidR="00000000" w:rsidRDefault="00D8300D">
      <w:pPr>
        <w:ind w:firstLine="1200"/>
        <w:jc w:val="left"/>
        <w:rPr>
          <w:rFonts w:hint="eastAsia"/>
          <w:b/>
        </w:rPr>
      </w:pPr>
      <w:r>
        <w:rPr>
          <w:rFonts w:hint="eastAsia"/>
          <w:b/>
        </w:rPr>
        <w:t xml:space="preserve">C)  </w:t>
      </w:r>
      <w:r>
        <w:rPr>
          <w:rFonts w:hint="eastAsia"/>
          <w:b/>
        </w:rPr>
        <w:t>程序是用高级语言编写的，而软件是由机器语言编写的；</w:t>
      </w:r>
    </w:p>
    <w:p w14:paraId="270C66CA" w14:textId="77777777" w:rsidR="00000000" w:rsidRDefault="00D8300D">
      <w:pPr>
        <w:ind w:firstLine="1200"/>
        <w:jc w:val="left"/>
        <w:rPr>
          <w:rFonts w:hint="eastAsia"/>
          <w:b/>
        </w:rPr>
      </w:pPr>
      <w:r>
        <w:rPr>
          <w:rFonts w:hint="eastAsia"/>
          <w:b/>
        </w:rPr>
        <w:t xml:space="preserve">D)  </w:t>
      </w:r>
      <w:r>
        <w:rPr>
          <w:rFonts w:hint="eastAsia"/>
          <w:b/>
        </w:rPr>
        <w:t>软件是程序以及开发、使用和维护所需要的所有文档的总称，而程序只是软件的一部分。</w:t>
      </w:r>
    </w:p>
    <w:p w14:paraId="21D01F83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所谓“裸机”是指∶</w:t>
      </w:r>
    </w:p>
    <w:p w14:paraId="4855AD0C" w14:textId="77777777" w:rsidR="00000000" w:rsidRDefault="00D8300D">
      <w:pPr>
        <w:ind w:firstLineChars="514" w:firstLine="1084"/>
        <w:jc w:val="left"/>
        <w:rPr>
          <w:rFonts w:hint="eastAsia"/>
          <w:b/>
        </w:rPr>
      </w:pPr>
      <w:r>
        <w:rPr>
          <w:rFonts w:hint="eastAsia"/>
          <w:b/>
        </w:rPr>
        <w:t xml:space="preserve">A) </w:t>
      </w:r>
      <w:r>
        <w:rPr>
          <w:rFonts w:hint="eastAsia"/>
          <w:b/>
        </w:rPr>
        <w:t>单片机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B)</w:t>
      </w:r>
      <w:r>
        <w:rPr>
          <w:rFonts w:hint="eastAsia"/>
          <w:b/>
        </w:rPr>
        <w:t>单板机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C) </w:t>
      </w:r>
      <w:r>
        <w:rPr>
          <w:rFonts w:hint="eastAsia"/>
          <w:b/>
        </w:rPr>
        <w:t>不装备任何软件的计算机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D) </w:t>
      </w:r>
      <w:r>
        <w:rPr>
          <w:rFonts w:hint="eastAsia"/>
          <w:b/>
        </w:rPr>
        <w:t>只装备操作系统的计算机</w:t>
      </w:r>
    </w:p>
    <w:p w14:paraId="19DC71A4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D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5</w:t>
      </w:r>
      <w:r>
        <w:rPr>
          <w:b/>
        </w:rPr>
        <w:t xml:space="preserve">.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应用软件是指∶</w:t>
      </w:r>
    </w:p>
    <w:p w14:paraId="3900509C" w14:textId="77777777" w:rsidR="00000000" w:rsidRDefault="00D8300D">
      <w:pPr>
        <w:ind w:firstLineChars="571" w:firstLine="1204"/>
        <w:jc w:val="left"/>
        <w:rPr>
          <w:b/>
        </w:rPr>
      </w:pPr>
      <w:r>
        <w:rPr>
          <w:rFonts w:hint="eastAsia"/>
          <w:b/>
        </w:rPr>
        <w:t>A)</w:t>
      </w:r>
      <w:r>
        <w:rPr>
          <w:rFonts w:hint="eastAsia"/>
          <w:b/>
        </w:rPr>
        <w:t>所有能够使用的软件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 B) </w:t>
      </w:r>
      <w:r>
        <w:rPr>
          <w:rFonts w:hint="eastAsia"/>
          <w:b/>
        </w:rPr>
        <w:t>能被各应用单位共同使用的某种软件</w:t>
      </w:r>
    </w:p>
    <w:p w14:paraId="5C2134B5" w14:textId="77777777" w:rsidR="00000000" w:rsidRDefault="00D8300D">
      <w:pPr>
        <w:ind w:firstLineChars="571" w:firstLine="1204"/>
        <w:jc w:val="left"/>
        <w:rPr>
          <w:rFonts w:hint="eastAsia"/>
          <w:b/>
        </w:rPr>
      </w:pPr>
      <w:r>
        <w:rPr>
          <w:rFonts w:hint="eastAsia"/>
          <w:b/>
        </w:rPr>
        <w:t>C)</w:t>
      </w:r>
      <w:r>
        <w:rPr>
          <w:rFonts w:hint="eastAsia"/>
          <w:b/>
        </w:rPr>
        <w:t>所有微机上都应使用的基本软件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D) </w:t>
      </w:r>
      <w:r>
        <w:rPr>
          <w:rFonts w:hint="eastAsia"/>
          <w:b/>
        </w:rPr>
        <w:t>专门为某一应用目的而编制的软件</w:t>
      </w:r>
    </w:p>
    <w:p w14:paraId="00EFDAE6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＊</w:t>
      </w:r>
      <w:r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6. C</w:t>
      </w:r>
      <w:r>
        <w:rPr>
          <w:rFonts w:hint="eastAsia"/>
          <w:b/>
        </w:rPr>
        <w:t>语言中的常量可分为整型常量、实型常量、字符型常量及</w:t>
      </w:r>
      <w:r>
        <w:rPr>
          <w:rFonts w:hint="eastAsia"/>
          <w:b/>
          <w:u w:val="single"/>
        </w:rPr>
        <w:t xml:space="preserve">  (</w:t>
      </w:r>
      <w:r>
        <w:rPr>
          <w:rFonts w:hint="eastAsia"/>
          <w:b/>
          <w:sz w:val="18"/>
          <w:u w:val="single"/>
        </w:rPr>
        <w:t>枚举</w:t>
      </w:r>
      <w:r>
        <w:rPr>
          <w:rFonts w:hint="eastAsia"/>
          <w:b/>
          <w:sz w:val="18"/>
          <w:u w:val="single"/>
        </w:rPr>
        <w:t>)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四种。</w:t>
      </w:r>
    </w:p>
    <w:p w14:paraId="0CAD668D" w14:textId="77777777" w:rsidR="00000000" w:rsidRDefault="00D8300D">
      <w:pPr>
        <w:numPr>
          <w:ilvl w:val="0"/>
          <w:numId w:val="2"/>
        </w:numPr>
        <w:ind w:firstLine="360"/>
        <w:jc w:val="left"/>
        <w:rPr>
          <w:rFonts w:hint="eastAsia"/>
          <w:b/>
        </w:rPr>
      </w:pPr>
      <w:r>
        <w:rPr>
          <w:rFonts w:hint="eastAsia"/>
          <w:b/>
        </w:rPr>
        <w:t>符号常量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）长整型常量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逻辑常量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）二进制整数</w:t>
      </w:r>
    </w:p>
    <w:p w14:paraId="7343DD27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＊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b/>
        </w:rPr>
        <w:t xml:space="preserve">7. </w:t>
      </w:r>
      <w:r>
        <w:rPr>
          <w:rFonts w:hint="eastAsia"/>
          <w:b/>
        </w:rPr>
        <w:t>编译程序的功能是∶</w:t>
      </w:r>
    </w:p>
    <w:p w14:paraId="0D8813C6" w14:textId="77777777" w:rsidR="00000000" w:rsidRDefault="00D8300D">
      <w:pPr>
        <w:ind w:firstLineChars="571" w:firstLine="1204"/>
        <w:jc w:val="left"/>
        <w:rPr>
          <w:b/>
        </w:rPr>
      </w:pPr>
      <w:r>
        <w:rPr>
          <w:rFonts w:hint="eastAsia"/>
          <w:b/>
        </w:rPr>
        <w:t>A)</w:t>
      </w:r>
      <w:r>
        <w:rPr>
          <w:rFonts w:hint="eastAsia"/>
          <w:b/>
        </w:rPr>
        <w:t>发现源程序中的语法错误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>B)</w:t>
      </w:r>
      <w:r>
        <w:rPr>
          <w:rFonts w:hint="eastAsia"/>
          <w:b/>
        </w:rPr>
        <w:t>改正源程序中的语法错误</w:t>
      </w:r>
    </w:p>
    <w:p w14:paraId="386B52B2" w14:textId="77777777" w:rsidR="00000000" w:rsidRDefault="00D8300D">
      <w:pPr>
        <w:ind w:firstLineChars="571" w:firstLine="1204"/>
        <w:jc w:val="left"/>
        <w:rPr>
          <w:b/>
        </w:rPr>
      </w:pPr>
      <w:r>
        <w:rPr>
          <w:rFonts w:hint="eastAsia"/>
          <w:b/>
        </w:rPr>
        <w:t>C)</w:t>
      </w:r>
      <w:r>
        <w:rPr>
          <w:rFonts w:hint="eastAsia"/>
          <w:b/>
        </w:rPr>
        <w:t>将源程序编译成目标程序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 D)</w:t>
      </w:r>
      <w:r>
        <w:rPr>
          <w:rFonts w:hint="eastAsia"/>
          <w:b/>
        </w:rPr>
        <w:t>将某一高级语言程序翻译成另一种高级语言程序</w:t>
      </w:r>
    </w:p>
    <w:p w14:paraId="0850403F" w14:textId="77777777" w:rsidR="00000000" w:rsidRDefault="00D8300D">
      <w:pPr>
        <w:jc w:val="left"/>
        <w:rPr>
          <w:rFonts w:hint="eastAsia"/>
          <w:b/>
        </w:rPr>
      </w:pPr>
    </w:p>
    <w:p w14:paraId="09BD729A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A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b/>
        </w:rPr>
        <w:t xml:space="preserve">8. </w:t>
      </w:r>
      <w:r>
        <w:rPr>
          <w:rFonts w:hint="eastAsia"/>
          <w:b/>
        </w:rPr>
        <w:t>系统软件中最重要的是∶</w:t>
      </w:r>
    </w:p>
    <w:p w14:paraId="43E23CE3" w14:textId="77777777" w:rsidR="00000000" w:rsidRDefault="00D8300D">
      <w:pPr>
        <w:ind w:firstLineChars="571" w:firstLine="1204"/>
        <w:jc w:val="left"/>
        <w:rPr>
          <w:rFonts w:hint="eastAsia"/>
          <w:b/>
        </w:rPr>
      </w:pPr>
      <w:r>
        <w:rPr>
          <w:rFonts w:hint="eastAsia"/>
          <w:b/>
        </w:rPr>
        <w:t xml:space="preserve">A) </w:t>
      </w:r>
      <w:r>
        <w:rPr>
          <w:rFonts w:hint="eastAsia"/>
          <w:b/>
        </w:rPr>
        <w:t>操作系统</w:t>
      </w:r>
      <w:r>
        <w:rPr>
          <w:rFonts w:hint="eastAsia"/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 xml:space="preserve">B) </w:t>
      </w:r>
      <w:r>
        <w:rPr>
          <w:rFonts w:hint="eastAsia"/>
          <w:b/>
        </w:rPr>
        <w:t>语言处理系统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C) </w:t>
      </w:r>
      <w:r>
        <w:rPr>
          <w:rFonts w:hint="eastAsia"/>
          <w:b/>
        </w:rPr>
        <w:t>工具软件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    D) </w:t>
      </w:r>
      <w:r>
        <w:rPr>
          <w:rFonts w:hint="eastAsia"/>
          <w:b/>
        </w:rPr>
        <w:t>数据库管理系统</w:t>
      </w:r>
    </w:p>
    <w:p w14:paraId="59469A1E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b/>
        </w:rPr>
        <w:t>9.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可移植性最好的计算机语言是∶</w:t>
      </w:r>
    </w:p>
    <w:p w14:paraId="04935FF2" w14:textId="77777777" w:rsidR="00000000" w:rsidRDefault="00D8300D">
      <w:pPr>
        <w:ind w:firstLineChars="571" w:firstLine="1204"/>
        <w:jc w:val="left"/>
        <w:rPr>
          <w:rFonts w:hint="eastAsia"/>
          <w:b/>
        </w:rPr>
      </w:pPr>
      <w:r>
        <w:rPr>
          <w:rFonts w:hint="eastAsia"/>
          <w:b/>
        </w:rPr>
        <w:t xml:space="preserve">A) </w:t>
      </w:r>
      <w:r>
        <w:rPr>
          <w:rFonts w:hint="eastAsia"/>
          <w:b/>
        </w:rPr>
        <w:t>机器语言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B)</w:t>
      </w:r>
      <w:r>
        <w:rPr>
          <w:rFonts w:hint="eastAsia"/>
          <w:b/>
        </w:rPr>
        <w:t>汇编语言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C) </w:t>
      </w:r>
      <w:r>
        <w:rPr>
          <w:rFonts w:hint="eastAsia"/>
          <w:b/>
        </w:rPr>
        <w:t>高级语言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D) </w:t>
      </w:r>
      <w:r>
        <w:rPr>
          <w:rFonts w:hint="eastAsia"/>
          <w:b/>
        </w:rPr>
        <w:t>自然语言</w:t>
      </w:r>
    </w:p>
    <w:p w14:paraId="24D481BC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非线性结构是数据元素之间存在一种：</w:t>
      </w:r>
    </w:p>
    <w:p w14:paraId="0781D354" w14:textId="77777777" w:rsidR="00000000" w:rsidRDefault="00D8300D">
      <w:pPr>
        <w:ind w:firstLineChars="608" w:firstLine="1282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）一对多关系</w:t>
      </w:r>
      <w:r>
        <w:rPr>
          <w:rFonts w:hint="eastAsia"/>
          <w:b/>
        </w:rPr>
        <w:t xml:space="preserve">        B</w:t>
      </w:r>
      <w:r>
        <w:rPr>
          <w:rFonts w:hint="eastAsia"/>
          <w:b/>
        </w:rPr>
        <w:t>）多对多关系</w:t>
      </w:r>
      <w:r>
        <w:rPr>
          <w:rFonts w:hint="eastAsia"/>
          <w:b/>
        </w:rPr>
        <w:t xml:space="preserve">      C</w:t>
      </w:r>
      <w:r>
        <w:rPr>
          <w:rFonts w:hint="eastAsia"/>
          <w:b/>
        </w:rPr>
        <w:t>）多对一关系</w:t>
      </w:r>
      <w:r>
        <w:rPr>
          <w:rFonts w:hint="eastAsia"/>
          <w:b/>
        </w:rPr>
        <w:t xml:space="preserve">     D</w:t>
      </w:r>
      <w:r>
        <w:rPr>
          <w:rFonts w:hint="eastAsia"/>
          <w:b/>
        </w:rPr>
        <w:t>）一对一关系</w:t>
      </w:r>
    </w:p>
    <w:p w14:paraId="1A9502AD" w14:textId="77777777" w:rsidR="00000000" w:rsidRDefault="00D8300D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C </w:t>
      </w:r>
      <w:r>
        <w:rPr>
          <w:b/>
        </w:rPr>
        <w:t xml:space="preserve"> </w:t>
      </w:r>
      <w:r>
        <w:rPr>
          <w:rFonts w:hint="eastAsia"/>
          <w:b/>
        </w:rPr>
        <w:t>）</w:t>
      </w:r>
      <w:r>
        <w:rPr>
          <w:b/>
        </w:rPr>
        <w:t xml:space="preserve">11. </w:t>
      </w:r>
      <w:r>
        <w:rPr>
          <w:rFonts w:hint="eastAsia"/>
          <w:b/>
        </w:rPr>
        <w:t>数据结构</w:t>
      </w:r>
      <w:r>
        <w:rPr>
          <w:rFonts w:hint="eastAsia"/>
          <w:b/>
        </w:rPr>
        <w:t>中，与所使用的计算机无关的是数据的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结构；</w:t>
      </w:r>
    </w:p>
    <w:p w14:paraId="6194736C" w14:textId="77777777" w:rsidR="00000000" w:rsidRDefault="00D8300D">
      <w:pPr>
        <w:ind w:firstLineChars="600" w:firstLine="12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存储</w:t>
      </w:r>
      <w:r>
        <w:rPr>
          <w:rFonts w:hint="eastAsia"/>
          <w:b/>
        </w:rPr>
        <w:t xml:space="preserve">     B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物理</w:t>
      </w:r>
      <w:r>
        <w:rPr>
          <w:rFonts w:hint="eastAsia"/>
          <w:b/>
        </w:rPr>
        <w:t xml:space="preserve">         C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逻辑</w:t>
      </w:r>
      <w:r>
        <w:rPr>
          <w:rFonts w:hint="eastAsia"/>
          <w:b/>
        </w:rPr>
        <w:t xml:space="preserve">              D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物理和存储</w:t>
      </w:r>
    </w:p>
    <w:p w14:paraId="171CE881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b/>
        </w:rPr>
        <w:t>12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算法分析的目的是：</w:t>
      </w:r>
    </w:p>
    <w:p w14:paraId="4B10506A" w14:textId="77777777" w:rsidR="00000000" w:rsidRDefault="00D8300D">
      <w:pPr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找出数据结构的合理性</w:t>
      </w:r>
      <w:r>
        <w:rPr>
          <w:rFonts w:hint="eastAsia"/>
          <w:b/>
          <w:bCs/>
        </w:rPr>
        <w:t xml:space="preserve">       B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研究算法中的输入和输出的关系</w:t>
      </w:r>
    </w:p>
    <w:p w14:paraId="4BE9CB26" w14:textId="77777777" w:rsidR="00000000" w:rsidRDefault="00D8300D">
      <w:pPr>
        <w:ind w:firstLineChars="600" w:firstLine="1265"/>
        <w:rPr>
          <w:rFonts w:hint="eastAsia"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分析算法的效率以求改进</w:t>
      </w:r>
      <w:r>
        <w:rPr>
          <w:rFonts w:hint="eastAsia"/>
          <w:b/>
          <w:bCs/>
        </w:rPr>
        <w:t xml:space="preserve">     D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分析算法的易懂性和文档性</w:t>
      </w:r>
    </w:p>
    <w:p w14:paraId="63234612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b/>
        </w:rPr>
        <w:t>13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算法分析的两个主要方面是：</w:t>
      </w:r>
    </w:p>
    <w:p w14:paraId="5B441580" w14:textId="77777777" w:rsidR="00000000" w:rsidRDefault="00D8300D">
      <w:pPr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空间复杂性和时间复杂性</w:t>
      </w:r>
      <w:r>
        <w:rPr>
          <w:rFonts w:hint="eastAsia"/>
          <w:b/>
          <w:bCs/>
        </w:rPr>
        <w:t xml:space="preserve">       B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正确性和简明性</w:t>
      </w:r>
    </w:p>
    <w:p w14:paraId="5DF9BE18" w14:textId="77777777" w:rsidR="00000000" w:rsidRDefault="00D8300D">
      <w:pPr>
        <w:ind w:firstLineChars="600" w:firstLine="1265"/>
        <w:rPr>
          <w:rFonts w:hint="eastAsia"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可读性和文档性</w:t>
      </w:r>
      <w:r>
        <w:rPr>
          <w:rFonts w:hint="eastAsia"/>
          <w:b/>
          <w:bCs/>
        </w:rPr>
        <w:t xml:space="preserve">              </w:t>
      </w:r>
      <w:r>
        <w:rPr>
          <w:rFonts w:hint="eastAsia"/>
          <w:b/>
          <w:bCs/>
        </w:rPr>
        <w:t xml:space="preserve"> D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数据复杂性和程序复杂性</w:t>
      </w:r>
    </w:p>
    <w:p w14:paraId="50FE7C74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C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b/>
        </w:rPr>
        <w:t>14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计算机算法指的是：</w:t>
      </w:r>
    </w:p>
    <w:p w14:paraId="4DF950E5" w14:textId="77777777" w:rsidR="00000000" w:rsidRDefault="00D8300D">
      <w:pPr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计算方法</w:t>
      </w:r>
      <w:r>
        <w:rPr>
          <w:rFonts w:hint="eastAsia"/>
          <w:b/>
          <w:bCs/>
        </w:rPr>
        <w:t xml:space="preserve">       B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排序方法</w:t>
      </w:r>
      <w:r>
        <w:rPr>
          <w:rFonts w:hint="eastAsia"/>
          <w:b/>
          <w:bCs/>
        </w:rPr>
        <w:t xml:space="preserve">  C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解决问题的有限运算序列</w:t>
      </w:r>
      <w:r>
        <w:rPr>
          <w:rFonts w:hint="eastAsia"/>
          <w:b/>
          <w:bCs/>
        </w:rPr>
        <w:t xml:space="preserve">     D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调度方法</w:t>
      </w:r>
    </w:p>
    <w:p w14:paraId="70A14A7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b/>
        </w:rPr>
        <w:t>15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计算机算法必须具备输入、输出和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等</w:t>
      </w:r>
      <w:r>
        <w:rPr>
          <w:rFonts w:hint="eastAsia"/>
          <w:b/>
        </w:rPr>
        <w:t>5</w:t>
      </w:r>
      <w:r>
        <w:rPr>
          <w:rFonts w:hint="eastAsia"/>
          <w:b/>
        </w:rPr>
        <w:t>个特性。</w:t>
      </w:r>
    </w:p>
    <w:p w14:paraId="76B298EF" w14:textId="77777777" w:rsidR="00000000" w:rsidRDefault="00D8300D">
      <w:pPr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可行性、可移植性和可扩充性</w:t>
      </w:r>
      <w:r>
        <w:rPr>
          <w:rFonts w:hint="eastAsia"/>
          <w:b/>
          <w:bCs/>
        </w:rPr>
        <w:t xml:space="preserve">       B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可行性、确定性和有穷性</w:t>
      </w:r>
    </w:p>
    <w:p w14:paraId="3CA203A2" w14:textId="77777777" w:rsidR="00000000" w:rsidRDefault="00D8300D">
      <w:pPr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确定性、有穷性和稳定性</w:t>
      </w:r>
      <w:r>
        <w:rPr>
          <w:rFonts w:hint="eastAsia"/>
          <w:b/>
          <w:bCs/>
        </w:rPr>
        <w:t xml:space="preserve">           D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易读性、稳定性和安全性</w:t>
      </w:r>
    </w:p>
    <w:p w14:paraId="2E722C9A" w14:textId="77777777" w:rsidR="00000000" w:rsidRDefault="00D8300D">
      <w:pPr>
        <w:ind w:firstLineChars="600" w:firstLine="1687"/>
        <w:rPr>
          <w:rFonts w:hint="eastAsia"/>
          <w:b/>
          <w:sz w:val="28"/>
        </w:rPr>
      </w:pPr>
    </w:p>
    <w:p w14:paraId="6D25E61C" w14:textId="77777777" w:rsidR="00000000" w:rsidRDefault="00D8300D">
      <w:pPr>
        <w:ind w:firstLineChars="600" w:firstLine="1687"/>
        <w:rPr>
          <w:rFonts w:hint="eastAsia"/>
          <w:b/>
          <w:bCs/>
        </w:rPr>
      </w:pPr>
      <w:r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线性表</w:t>
      </w:r>
    </w:p>
    <w:p w14:paraId="61F9BC07" w14:textId="77777777" w:rsidR="00000000" w:rsidRDefault="00D8300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一、填空（每空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13</w:t>
      </w:r>
      <w:r>
        <w:rPr>
          <w:rFonts w:hint="eastAsia"/>
          <w:b/>
          <w:sz w:val="24"/>
        </w:rPr>
        <w:t>分）</w:t>
      </w:r>
    </w:p>
    <w:p w14:paraId="44AF3C1F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【严题集</w:t>
      </w:r>
      <w:r>
        <w:rPr>
          <w:rFonts w:hint="eastAsia"/>
          <w:bCs/>
        </w:rPr>
        <w:t>2.2</w:t>
      </w:r>
      <w:r>
        <w:rPr>
          <w:rFonts w:hint="eastAsia"/>
          <w:bCs/>
        </w:rPr>
        <w:t>①】</w:t>
      </w:r>
      <w:r>
        <w:rPr>
          <w:rFonts w:hint="eastAsia"/>
          <w:bCs/>
        </w:rPr>
        <w:t>在顺序表中插入或删除一个元素</w:t>
      </w:r>
      <w:r>
        <w:rPr>
          <w:rFonts w:hint="eastAsia"/>
          <w:bCs/>
        </w:rPr>
        <w:t>，需要平均移动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表中一半</w:t>
      </w:r>
      <w:r>
        <w:rPr>
          <w:rFonts w:hint="eastAsia"/>
          <w:bCs/>
        </w:rPr>
        <w:t>元素，具体移动的元素个数与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表长和该元素在表中的位置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有关。</w:t>
      </w:r>
    </w:p>
    <w:p w14:paraId="11A25A7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线性表中结点的集合是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有限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的，结点间的关系是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一对一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的。</w:t>
      </w:r>
    </w:p>
    <w:p w14:paraId="1C753B9C" w14:textId="77777777" w:rsidR="00000000" w:rsidRDefault="00D8300D">
      <w:pPr>
        <w:rPr>
          <w:rFonts w:hint="eastAsia"/>
          <w:b/>
        </w:rPr>
      </w:pPr>
      <w:r>
        <w:rPr>
          <w:rFonts w:hint="eastAsia"/>
          <w:bCs/>
        </w:rPr>
        <w:t>3</w:t>
      </w:r>
      <w:r>
        <w:rPr>
          <w:bCs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的向量的第</w:t>
      </w:r>
      <w:r>
        <w:rPr>
          <w:rFonts w:hint="eastAsia"/>
          <w:b/>
        </w:rPr>
        <w:t>i</w:t>
      </w:r>
      <w:r>
        <w:rPr>
          <w:rFonts w:hint="eastAsia"/>
          <w:b/>
        </w:rPr>
        <w:t>个元素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n+1)</w:t>
      </w:r>
      <w:r>
        <w:rPr>
          <w:rFonts w:hint="eastAsia"/>
          <w:b/>
        </w:rPr>
        <w:t>之前插入一个元素时，需向后移动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n-i+1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个元素。</w:t>
      </w:r>
    </w:p>
    <w:p w14:paraId="587C81DF" w14:textId="77777777" w:rsidR="00000000" w:rsidRDefault="00D8300D">
      <w:pPr>
        <w:rPr>
          <w:rFonts w:hint="eastAsia"/>
          <w:b/>
        </w:rPr>
      </w:pPr>
      <w:r>
        <w:rPr>
          <w:rFonts w:hint="eastAsia"/>
          <w:bCs/>
        </w:rPr>
        <w:t>4</w:t>
      </w:r>
      <w:r>
        <w:rPr>
          <w:bCs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的向量中删除第</w:t>
      </w:r>
      <w:r>
        <w:rPr>
          <w:rFonts w:hint="eastAsia"/>
          <w:b/>
        </w:rPr>
        <w:t>i</w:t>
      </w:r>
      <w:r>
        <w:rPr>
          <w:rFonts w:hint="eastAsia"/>
          <w:b/>
        </w:rPr>
        <w:t>个元素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n)</w:t>
      </w:r>
      <w:r>
        <w:rPr>
          <w:rFonts w:hint="eastAsia"/>
          <w:b/>
        </w:rPr>
        <w:t>时，需向前移动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n-i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个元素。</w:t>
      </w:r>
    </w:p>
    <w:p w14:paraId="3B8F3CAD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在顺序表中访问任意一结点的时间复杂度均为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>O(1)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，因此，顺序表也称为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随机存取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的数据结构。</w:t>
      </w:r>
    </w:p>
    <w:p w14:paraId="01178B93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【严题集</w:t>
      </w:r>
      <w:r>
        <w:rPr>
          <w:rFonts w:hint="eastAsia"/>
          <w:bCs/>
        </w:rPr>
        <w:t>2.2</w:t>
      </w:r>
      <w:r>
        <w:rPr>
          <w:rFonts w:hint="eastAsia"/>
          <w:bCs/>
        </w:rPr>
        <w:t>①】</w:t>
      </w:r>
      <w:r>
        <w:rPr>
          <w:rFonts w:hint="eastAsia"/>
          <w:bCs/>
        </w:rPr>
        <w:t>顺序</w:t>
      </w:r>
      <w:r>
        <w:rPr>
          <w:rFonts w:hint="eastAsia"/>
          <w:bCs/>
        </w:rPr>
        <w:t>表中逻辑上相邻的元素的物理位置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必定</w:t>
      </w:r>
      <w:r>
        <w:rPr>
          <w:rFonts w:hint="eastAsia"/>
          <w:bCs/>
        </w:rPr>
        <w:t>相邻。单链表中逻辑上相邻的元素的物理位置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不一定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相邻。</w:t>
      </w:r>
    </w:p>
    <w:p w14:paraId="7F5227E4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7. </w:t>
      </w:r>
      <w:r>
        <w:rPr>
          <w:rFonts w:hint="eastAsia"/>
          <w:bCs/>
        </w:rPr>
        <w:t>【严题集</w:t>
      </w:r>
      <w:r>
        <w:rPr>
          <w:rFonts w:hint="eastAsia"/>
          <w:bCs/>
        </w:rPr>
        <w:t>2.2</w:t>
      </w:r>
      <w:r>
        <w:rPr>
          <w:rFonts w:hint="eastAsia"/>
          <w:bCs/>
        </w:rPr>
        <w:t>①】</w:t>
      </w:r>
      <w:r>
        <w:rPr>
          <w:rFonts w:hint="eastAsia"/>
          <w:bCs/>
        </w:rPr>
        <w:t>在单链表中，除了首元结点外，任一结点的存储位置由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其直接前驱结点的链域的值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指示。</w:t>
      </w:r>
    </w:p>
    <w:p w14:paraId="0DD15D74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个结点的单链表中要删除已知结点</w:t>
      </w:r>
      <w:r>
        <w:rPr>
          <w:bCs/>
        </w:rPr>
        <w:t>*p</w:t>
      </w:r>
      <w:r>
        <w:rPr>
          <w:rFonts w:hint="eastAsia"/>
          <w:bCs/>
        </w:rPr>
        <w:t>，需找到它的</w:t>
      </w:r>
      <w:r>
        <w:rPr>
          <w:rFonts w:hint="eastAsia"/>
          <w:bCs/>
          <w:u w:val="single"/>
        </w:rPr>
        <w:t>前驱结点的地址</w:t>
      </w:r>
      <w:r>
        <w:rPr>
          <w:rFonts w:hint="eastAsia"/>
          <w:bCs/>
        </w:rPr>
        <w:t>，其时间复杂度为</w:t>
      </w:r>
      <w:r>
        <w:rPr>
          <w:rFonts w:hint="eastAsia"/>
          <w:bCs/>
          <w:u w:val="single"/>
        </w:rPr>
        <w:t>O</w:t>
      </w:r>
      <w:r>
        <w:rPr>
          <w:rFonts w:hint="eastAsia"/>
          <w:bCs/>
          <w:u w:val="single"/>
        </w:rPr>
        <w:t>（</w:t>
      </w:r>
      <w:r>
        <w:rPr>
          <w:rFonts w:hint="eastAsia"/>
          <w:bCs/>
          <w:u w:val="single"/>
        </w:rPr>
        <w:t>n</w:t>
      </w:r>
      <w:r>
        <w:rPr>
          <w:rFonts w:hint="eastAsia"/>
          <w:bCs/>
          <w:u w:val="single"/>
        </w:rPr>
        <w:t>）</w:t>
      </w:r>
      <w:r>
        <w:rPr>
          <w:rFonts w:hint="eastAsia"/>
          <w:bCs/>
        </w:rPr>
        <w:t>。</w:t>
      </w:r>
    </w:p>
    <w:p w14:paraId="33FAE151" w14:textId="77777777" w:rsidR="00000000" w:rsidRDefault="00D8300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二、判断正误（在正确的说法后面打勾，反之打叉）（每小题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3AA2A06A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链表的每个结点中都恰好包含一个指针。</w:t>
      </w:r>
      <w:r>
        <w:rPr>
          <w:rFonts w:hint="eastAsia"/>
          <w:bCs/>
        </w:rPr>
        <w:t xml:space="preserve">  </w:t>
      </w:r>
    </w:p>
    <w:p w14:paraId="0BF0E0FF" w14:textId="77777777" w:rsidR="00000000" w:rsidRDefault="00D8300D">
      <w:pPr>
        <w:pStyle w:val="20"/>
        <w:ind w:leftChars="550" w:left="1155"/>
        <w:rPr>
          <w:rFonts w:hint="eastAsia"/>
          <w:color w:val="auto"/>
          <w:sz w:val="18"/>
        </w:rPr>
      </w:pPr>
      <w:r>
        <w:rPr>
          <w:rFonts w:hint="eastAsia"/>
          <w:color w:val="auto"/>
          <w:sz w:val="18"/>
        </w:rPr>
        <w:t>答：错误。链表中的结点可含多个指针域，分别存放多个指针。例如，双向链表中的结点</w:t>
      </w:r>
      <w:r>
        <w:rPr>
          <w:rFonts w:hint="eastAsia"/>
          <w:color w:val="auto"/>
          <w:sz w:val="18"/>
        </w:rPr>
        <w:t>可以含有两个指针</w:t>
      </w:r>
      <w:r>
        <w:rPr>
          <w:rFonts w:hint="eastAsia"/>
          <w:color w:val="auto"/>
          <w:sz w:val="18"/>
        </w:rPr>
        <w:lastRenderedPageBreak/>
        <w:t>域，分别存放指向其直接前趋和直接后继结点的指针。</w:t>
      </w:r>
    </w:p>
    <w:p w14:paraId="32F44BFD" w14:textId="77777777" w:rsidR="00000000" w:rsidRDefault="00D8300D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链表的物理存储结构具有同链表一样的顺序。</w:t>
      </w:r>
      <w:r>
        <w:rPr>
          <w:rFonts w:hint="eastAsia"/>
          <w:bCs/>
          <w:sz w:val="18"/>
        </w:rPr>
        <w:t>错，链表的存储结构特点是无序，</w:t>
      </w:r>
      <w:r>
        <w:rPr>
          <w:rFonts w:hint="eastAsia"/>
          <w:bCs/>
          <w:sz w:val="18"/>
        </w:rPr>
        <w:t>而链表的示意图有序</w:t>
      </w:r>
      <w:r>
        <w:rPr>
          <w:rFonts w:hint="eastAsia"/>
          <w:bCs/>
          <w:sz w:val="18"/>
        </w:rPr>
        <w:t>。</w:t>
      </w:r>
    </w:p>
    <w:p w14:paraId="6113E8F9" w14:textId="77777777" w:rsidR="00000000" w:rsidRDefault="00D8300D">
      <w:pPr>
        <w:ind w:left="1155" w:hangingChars="550" w:hanging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链表的删除算法很简单，因为当删除链中某个结点后，计算机会自动地将后续的各个单元向前移动。</w:t>
      </w:r>
      <w:r>
        <w:rPr>
          <w:rFonts w:hint="eastAsia"/>
          <w:bCs/>
          <w:sz w:val="18"/>
        </w:rPr>
        <w:t>错，链表的结点不会移动，只是指针内容改变。</w:t>
      </w:r>
    </w:p>
    <w:p w14:paraId="53DD7DE9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线性表的每个结点只能是一个简单类型，而链表的每个结点可以是一个复杂类型。</w:t>
      </w:r>
    </w:p>
    <w:p w14:paraId="73342B3C" w14:textId="77777777" w:rsidR="00000000" w:rsidRDefault="00D8300D">
      <w:pPr>
        <w:ind w:left="990" w:firstLineChars="383" w:firstLine="689"/>
        <w:rPr>
          <w:rFonts w:hint="eastAsia"/>
          <w:bCs/>
        </w:rPr>
      </w:pPr>
      <w:r>
        <w:rPr>
          <w:rFonts w:hint="eastAsia"/>
          <w:bCs/>
          <w:sz w:val="18"/>
        </w:rPr>
        <w:t>错，混淆了逻辑结构与物理结构，链表也是线性表！且即使是顺序表，也能存放记录型数据。</w:t>
      </w:r>
    </w:p>
    <w:p w14:paraId="336B8399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顺序表结构适宜于进行顺序存取，而链表适宜于进行随机存取。</w:t>
      </w:r>
      <w:r>
        <w:rPr>
          <w:rFonts w:hint="eastAsia"/>
          <w:bCs/>
        </w:rPr>
        <w:t xml:space="preserve"> </w:t>
      </w:r>
    </w:p>
    <w:p w14:paraId="3EA46684" w14:textId="77777777" w:rsidR="00000000" w:rsidRDefault="00D8300D">
      <w:pPr>
        <w:ind w:firstLineChars="933" w:firstLine="1679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错，正好说反了。顺序表才适合随机存取，链表恰恰适于“顺藤摸瓜”</w:t>
      </w:r>
    </w:p>
    <w:p w14:paraId="43FD98F0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顺序存储方式的优点是存储密度大，且插入、删除运算效率高。</w:t>
      </w:r>
    </w:p>
    <w:p w14:paraId="72E117DC" w14:textId="77777777" w:rsidR="00000000" w:rsidRDefault="00D8300D">
      <w:pPr>
        <w:ind w:leftChars="800" w:left="1680"/>
        <w:rPr>
          <w:rFonts w:hint="eastAsia"/>
          <w:bCs/>
        </w:rPr>
      </w:pPr>
      <w:r>
        <w:rPr>
          <w:rFonts w:hint="eastAsia"/>
          <w:bCs/>
          <w:sz w:val="18"/>
        </w:rPr>
        <w:t>错，前一半正确，但后一半说法错误，那是链式存储的优点。顺序存储方式插入、删除运算效率较低，在表长为</w:t>
      </w:r>
      <w:r>
        <w:rPr>
          <w:rFonts w:hint="eastAsia"/>
          <w:bCs/>
          <w:sz w:val="18"/>
        </w:rPr>
        <w:t>n</w:t>
      </w:r>
      <w:r>
        <w:rPr>
          <w:rFonts w:hint="eastAsia"/>
          <w:bCs/>
          <w:sz w:val="18"/>
        </w:rPr>
        <w:t>的顺序表中，插入和删除一个数据元素，平均需移动表长一半个数的数据元素。</w:t>
      </w:r>
    </w:p>
    <w:p w14:paraId="405D499C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7</w:t>
      </w:r>
      <w:r>
        <w:rPr>
          <w:bCs/>
        </w:rPr>
        <w:t xml:space="preserve">. </w:t>
      </w:r>
      <w:r>
        <w:rPr>
          <w:rFonts w:hint="eastAsia"/>
          <w:bCs/>
        </w:rPr>
        <w:t>线性表在物理存储空间中也一定是连续的。</w:t>
      </w:r>
    </w:p>
    <w:p w14:paraId="55DDB4B8" w14:textId="77777777" w:rsidR="00000000" w:rsidRDefault="00D8300D">
      <w:pPr>
        <w:ind w:firstLineChars="933" w:firstLine="1679"/>
        <w:rPr>
          <w:rFonts w:hint="eastAsia"/>
          <w:bCs/>
        </w:rPr>
      </w:pPr>
      <w:r>
        <w:rPr>
          <w:rFonts w:hint="eastAsia"/>
          <w:bCs/>
          <w:sz w:val="18"/>
        </w:rPr>
        <w:t>错，线性表有两种存储方式，顺序存储和链式存储。后者不要求连续存放。</w:t>
      </w:r>
    </w:p>
    <w:p w14:paraId="356AE8E3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8. </w:t>
      </w:r>
      <w:r>
        <w:rPr>
          <w:rFonts w:hint="eastAsia"/>
          <w:bCs/>
        </w:rPr>
        <w:t>线性表在顺序存储时，逻辑上相邻的元素未必在存储的物理位置次序上相邻。</w:t>
      </w:r>
    </w:p>
    <w:p w14:paraId="61751179" w14:textId="77777777" w:rsidR="00000000" w:rsidRDefault="00D8300D">
      <w:pPr>
        <w:ind w:leftChars="800" w:left="1681" w:hanging="1"/>
        <w:rPr>
          <w:rFonts w:hint="eastAsia"/>
          <w:bCs/>
        </w:rPr>
      </w:pPr>
      <w:r>
        <w:rPr>
          <w:rFonts w:hint="eastAsia"/>
          <w:bCs/>
          <w:sz w:val="18"/>
        </w:rPr>
        <w:t>错误。线性表有两种存储方式，在顺序存储时，逻辑上相邻的元素在存储的物理位置次序上也相邻。</w:t>
      </w:r>
    </w:p>
    <w:p w14:paraId="632C33F5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9. </w:t>
      </w:r>
      <w:r>
        <w:rPr>
          <w:rFonts w:hint="eastAsia"/>
          <w:bCs/>
        </w:rPr>
        <w:t>顺序存储方式只能用于存储线性结构。</w:t>
      </w:r>
    </w:p>
    <w:p w14:paraId="31D23883" w14:textId="77777777" w:rsidR="00000000" w:rsidRDefault="00D8300D">
      <w:pPr>
        <w:pStyle w:val="a5"/>
        <w:rPr>
          <w:rFonts w:hint="eastAsia"/>
          <w:color w:val="auto"/>
        </w:rPr>
      </w:pPr>
      <w:r>
        <w:rPr>
          <w:rFonts w:hint="eastAsia"/>
          <w:color w:val="auto"/>
        </w:rPr>
        <w:t>错误。顺序存储方式不仅能用于存储线性结构，还可以用来存放非线性结构，例如完全二叉树是属于非线性结构，但其最佳存储方式是顺序存储方式。（后一节介绍）</w:t>
      </w:r>
    </w:p>
    <w:p w14:paraId="68CED2C1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10. </w:t>
      </w:r>
      <w:r>
        <w:rPr>
          <w:rFonts w:hint="eastAsia"/>
          <w:bCs/>
        </w:rPr>
        <w:t>线性表的逻辑顺序与存储顺序总是一致的。</w:t>
      </w:r>
    </w:p>
    <w:p w14:paraId="617815CC" w14:textId="77777777" w:rsidR="00000000" w:rsidRDefault="00D8300D">
      <w:pPr>
        <w:ind w:firstLineChars="933" w:firstLine="1679"/>
        <w:rPr>
          <w:rFonts w:hint="eastAsia"/>
          <w:bCs/>
        </w:rPr>
      </w:pPr>
      <w:r>
        <w:rPr>
          <w:rFonts w:hint="eastAsia"/>
          <w:bCs/>
          <w:sz w:val="18"/>
        </w:rPr>
        <w:t>错，理由同</w:t>
      </w:r>
      <w:r>
        <w:rPr>
          <w:rFonts w:hint="eastAsia"/>
          <w:bCs/>
          <w:sz w:val="18"/>
        </w:rPr>
        <w:t>7</w:t>
      </w:r>
      <w:r>
        <w:rPr>
          <w:rFonts w:hint="eastAsia"/>
          <w:bCs/>
          <w:sz w:val="18"/>
        </w:rPr>
        <w:t>。链式存储就无需一致。</w:t>
      </w:r>
    </w:p>
    <w:p w14:paraId="56E90B39" w14:textId="77777777" w:rsidR="00000000" w:rsidRDefault="00D8300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三、单项选择题（每小题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45607AEC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C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1</w:t>
      </w:r>
      <w:r>
        <w:rPr>
          <w:rFonts w:hint="eastAsia"/>
          <w:bCs/>
        </w:rPr>
        <w:t>．数据在计算机存储器内表示时，物理地址与逻辑地址相同并且是连续的，称之为：</w:t>
      </w:r>
    </w:p>
    <w:p w14:paraId="21589B2F" w14:textId="77777777" w:rsidR="00000000" w:rsidRDefault="00D8300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）存储结构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）逻辑结构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）顺序存储结构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）链式存储结构</w:t>
      </w:r>
    </w:p>
    <w:p w14:paraId="5F461FAE" w14:textId="77777777" w:rsidR="00000000" w:rsidRDefault="00D8300D">
      <w:pPr>
        <w:rPr>
          <w:rFonts w:hint="eastAsia"/>
          <w:bCs/>
          <w:u w:val="single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>2.</w:t>
      </w:r>
      <w:r>
        <w:rPr>
          <w:rFonts w:hint="eastAsia"/>
          <w:bCs/>
        </w:rPr>
        <w:t>一个向量第一个元素的存储地址是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，每个元素的长度为</w:t>
      </w:r>
      <w:r>
        <w:rPr>
          <w:rFonts w:hint="eastAsia"/>
          <w:bCs/>
        </w:rPr>
        <w:t>2</w:t>
      </w:r>
      <w:r>
        <w:rPr>
          <w:rFonts w:hint="eastAsia"/>
          <w:bCs/>
        </w:rPr>
        <w:t>，则第</w:t>
      </w:r>
      <w:r>
        <w:rPr>
          <w:rFonts w:hint="eastAsia"/>
          <w:bCs/>
        </w:rPr>
        <w:t>5</w:t>
      </w:r>
      <w:r>
        <w:rPr>
          <w:rFonts w:hint="eastAsia"/>
          <w:bCs/>
        </w:rPr>
        <w:t>个元素的地址是</w:t>
      </w:r>
      <w:r>
        <w:rPr>
          <w:rFonts w:hint="eastAsia"/>
          <w:bCs/>
          <w:u w:val="single"/>
        </w:rPr>
        <w:t xml:space="preserve">      </w:t>
      </w:r>
    </w:p>
    <w:p w14:paraId="203A4C9A" w14:textId="77777777" w:rsidR="00000000" w:rsidRDefault="00D8300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110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108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100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>120</w:t>
      </w:r>
    </w:p>
    <w:p w14:paraId="7799631E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A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在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个结点的顺序表中，算法的时间复杂度是</w:t>
      </w:r>
      <w:r>
        <w:rPr>
          <w:rFonts w:hint="eastAsia"/>
          <w:bCs/>
        </w:rPr>
        <w:t>O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）的操作是：</w:t>
      </w:r>
    </w:p>
    <w:p w14:paraId="527C786C" w14:textId="77777777" w:rsidR="00000000" w:rsidRDefault="00D8300D">
      <w:pPr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>访问第</w:t>
      </w:r>
      <w:r>
        <w:rPr>
          <w:bCs/>
        </w:rPr>
        <w:t>i</w:t>
      </w:r>
      <w:r>
        <w:rPr>
          <w:rFonts w:hint="eastAsia"/>
          <w:bCs/>
        </w:rPr>
        <w:t>个结点（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）和求第</w:t>
      </w:r>
      <w:r>
        <w:rPr>
          <w:bCs/>
        </w:rPr>
        <w:t>i</w:t>
      </w:r>
      <w:r>
        <w:rPr>
          <w:rFonts w:hint="eastAsia"/>
          <w:bCs/>
        </w:rPr>
        <w:t>个结点的</w:t>
      </w:r>
      <w:r>
        <w:rPr>
          <w:rFonts w:hint="eastAsia"/>
          <w:bCs/>
        </w:rPr>
        <w:t>直接前驱（</w:t>
      </w:r>
      <w:r>
        <w:rPr>
          <w:rFonts w:hint="eastAsia"/>
          <w:bCs/>
        </w:rPr>
        <w:t>2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</w:p>
    <w:p w14:paraId="0C24B143" w14:textId="77777777" w:rsidR="00000000" w:rsidRDefault="00D8300D">
      <w:pPr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>在第</w:t>
      </w:r>
      <w:r>
        <w:rPr>
          <w:bCs/>
        </w:rPr>
        <w:t>i</w:t>
      </w:r>
      <w:r>
        <w:rPr>
          <w:rFonts w:hint="eastAsia"/>
          <w:bCs/>
        </w:rPr>
        <w:t>个结点后插入一个新结点（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</w:p>
    <w:p w14:paraId="76B10BA3" w14:textId="77777777" w:rsidR="00000000" w:rsidRDefault="00D8300D">
      <w:pPr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>删除第</w:t>
      </w:r>
      <w:r>
        <w:rPr>
          <w:bCs/>
        </w:rPr>
        <w:t>i</w:t>
      </w:r>
      <w:r>
        <w:rPr>
          <w:rFonts w:hint="eastAsia"/>
          <w:bCs/>
        </w:rPr>
        <w:t>个结点（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</w:p>
    <w:p w14:paraId="0118642E" w14:textId="77777777" w:rsidR="00000000" w:rsidRDefault="00D8300D">
      <w:pPr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>将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个结点从小到大排序</w:t>
      </w:r>
    </w:p>
    <w:p w14:paraId="1FC7E4D9" w14:textId="77777777" w:rsidR="00000000" w:rsidRDefault="00D8300D">
      <w:pPr>
        <w:rPr>
          <w:rFonts w:hint="eastAsia"/>
          <w:bCs/>
          <w:u w:val="single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>4</w:t>
      </w:r>
      <w:r>
        <w:rPr>
          <w:bCs/>
        </w:rPr>
        <w:t xml:space="preserve">. </w:t>
      </w:r>
      <w:r>
        <w:rPr>
          <w:rFonts w:hint="eastAsia"/>
          <w:bCs/>
        </w:rPr>
        <w:t>向一个有</w:t>
      </w:r>
      <w:r>
        <w:rPr>
          <w:rFonts w:hint="eastAsia"/>
          <w:bCs/>
        </w:rPr>
        <w:t>127</w:t>
      </w:r>
      <w:r>
        <w:rPr>
          <w:rFonts w:hint="eastAsia"/>
          <w:bCs/>
        </w:rPr>
        <w:t>个元素的顺序表中插入一个新元素并保持原来顺序不变，平均要移动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个元素</w:t>
      </w:r>
    </w:p>
    <w:p w14:paraId="52A30BC9" w14:textId="77777777" w:rsidR="00000000" w:rsidRDefault="00D8300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8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63.5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63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>7</w:t>
      </w:r>
    </w:p>
    <w:p w14:paraId="5407F0C7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A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链接存储的存储结构所占存储空间：</w:t>
      </w:r>
    </w:p>
    <w:p w14:paraId="4FACE0DA" w14:textId="77777777" w:rsidR="00000000" w:rsidRDefault="00D8300D">
      <w:pPr>
        <w:numPr>
          <w:ilvl w:val="0"/>
          <w:numId w:val="4"/>
        </w:numPr>
        <w:ind w:firstLine="33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分两部分，一部分存放结点值，另一部分存放表示结点间关系的指针</w:t>
      </w:r>
    </w:p>
    <w:p w14:paraId="363AEDE0" w14:textId="77777777" w:rsidR="00000000" w:rsidRDefault="00D8300D">
      <w:pPr>
        <w:numPr>
          <w:ilvl w:val="0"/>
          <w:numId w:val="4"/>
        </w:numPr>
        <w:ind w:firstLine="33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只有一部分，存放结点值</w:t>
      </w:r>
    </w:p>
    <w:p w14:paraId="0DC48CAF" w14:textId="77777777" w:rsidR="00000000" w:rsidRDefault="00D8300D">
      <w:pPr>
        <w:ind w:firstLine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只有一部分，存储表示结点间关系的指针</w:t>
      </w:r>
    </w:p>
    <w:p w14:paraId="4855D50A" w14:textId="77777777" w:rsidR="00000000" w:rsidRDefault="00D8300D">
      <w:pPr>
        <w:ind w:firstLine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分两部</w:t>
      </w:r>
      <w:r>
        <w:rPr>
          <w:rFonts w:hint="eastAsia"/>
          <w:bCs/>
        </w:rPr>
        <w:t>分，一部分存放结点值，另一部分存放结点所占单元数</w:t>
      </w:r>
    </w:p>
    <w:p w14:paraId="1FDAB4B4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链表是一种采用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存储结构存储的线性表；</w:t>
      </w:r>
    </w:p>
    <w:p w14:paraId="24532F97" w14:textId="77777777" w:rsidR="00000000" w:rsidRDefault="00D8300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）顺序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）链式</w:t>
      </w: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）星式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）网状</w:t>
      </w:r>
    </w:p>
    <w:p w14:paraId="2655714C" w14:textId="77777777" w:rsidR="00000000" w:rsidRDefault="00D8300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D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7. </w:t>
      </w:r>
      <w:r>
        <w:rPr>
          <w:rFonts w:hint="eastAsia"/>
          <w:bCs/>
        </w:rPr>
        <w:t>线性表若采用链式存储结构时，要求内存中可用存储单元的地址</w:t>
      </w:r>
      <w:r>
        <w:rPr>
          <w:rFonts w:hint="eastAsia"/>
          <w:bCs/>
        </w:rPr>
        <w:t>:</w:t>
      </w:r>
    </w:p>
    <w:p w14:paraId="36E8485A" w14:textId="77777777" w:rsidR="00000000" w:rsidRDefault="00D8300D">
      <w:pPr>
        <w:ind w:firstLineChars="450" w:firstLine="94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）必须是连续的</w:t>
      </w:r>
      <w:r>
        <w:rPr>
          <w:rFonts w:hint="eastAsia"/>
          <w:bCs/>
        </w:rPr>
        <w:t xml:space="preserve">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）部分地址必须是连续的</w:t>
      </w:r>
    </w:p>
    <w:p w14:paraId="082C7313" w14:textId="77777777" w:rsidR="00000000" w:rsidRDefault="00D8300D">
      <w:pPr>
        <w:ind w:firstLineChars="450" w:firstLine="94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）一定是不连续的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）连续或不连续都可以</w:t>
      </w:r>
    </w:p>
    <w:p w14:paraId="2C47533B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8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线性表Ｌ在</w:t>
      </w:r>
      <w:r>
        <w:rPr>
          <w:rFonts w:hint="eastAsia"/>
          <w:bCs/>
          <w:u w:val="single"/>
        </w:rPr>
        <w:t xml:space="preserve">  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  </w:t>
      </w:r>
      <w:r>
        <w:rPr>
          <w:rFonts w:hint="eastAsia"/>
          <w:bCs/>
        </w:rPr>
        <w:t>情况下适用于使用链式结构实现。</w:t>
      </w:r>
    </w:p>
    <w:p w14:paraId="4750C22B" w14:textId="77777777" w:rsidR="00000000" w:rsidRDefault="00D8300D">
      <w:pPr>
        <w:ind w:firstLineChars="400" w:firstLine="840"/>
        <w:rPr>
          <w:rFonts w:hint="eastAsia"/>
          <w:bCs/>
        </w:rPr>
      </w:pPr>
      <w:r>
        <w:rPr>
          <w:rFonts w:hint="eastAsia"/>
          <w:bCs/>
        </w:rPr>
        <w:t>（Ａ）需经常修改Ｌ中的结点值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（Ｂ）需不断对Ｌ进行删除插入</w:t>
      </w:r>
      <w:r>
        <w:rPr>
          <w:rFonts w:hint="eastAsia"/>
          <w:bCs/>
        </w:rPr>
        <w:t xml:space="preserve"> </w:t>
      </w:r>
    </w:p>
    <w:p w14:paraId="0035CD42" w14:textId="77777777" w:rsidR="00000000" w:rsidRDefault="00D8300D">
      <w:pPr>
        <w:ind w:firstLineChars="400" w:firstLine="840"/>
        <w:rPr>
          <w:rFonts w:hint="eastAsia"/>
          <w:bCs/>
        </w:rPr>
      </w:pPr>
      <w:r>
        <w:rPr>
          <w:rFonts w:hint="eastAsia"/>
          <w:bCs/>
        </w:rPr>
        <w:t>（Ｃ）Ｌ中含有大量的结点</w:t>
      </w: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（Ｄ）Ｌ中结点结构复杂</w:t>
      </w:r>
    </w:p>
    <w:p w14:paraId="2B100417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C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>
        <w:rPr>
          <w:rFonts w:hint="eastAsia"/>
          <w:bCs/>
        </w:rPr>
        <w:t>9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单链表的存储密度</w:t>
      </w:r>
    </w:p>
    <w:p w14:paraId="2079B928" w14:textId="77777777" w:rsidR="00000000" w:rsidRDefault="00D8300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lastRenderedPageBreak/>
        <w:t>（Ａ）大于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（Ｂ）等于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（Ｃ）小于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（Ｄ）不能确定</w:t>
      </w:r>
    </w:p>
    <w:p w14:paraId="78C0EA60" w14:textId="77777777" w:rsidR="00000000" w:rsidRDefault="00D8300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B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10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设</w:t>
      </w:r>
      <w:r>
        <w:rPr>
          <w:bCs/>
        </w:rPr>
        <w:t>a1</w:t>
      </w:r>
      <w:r>
        <w:rPr>
          <w:rFonts w:hint="eastAsia"/>
          <w:bCs/>
        </w:rPr>
        <w:t>、</w:t>
      </w:r>
      <w:r>
        <w:rPr>
          <w:bCs/>
        </w:rPr>
        <w:t>a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a</w:t>
      </w:r>
      <w:r>
        <w:rPr>
          <w:rFonts w:hint="eastAsia"/>
          <w:bCs/>
        </w:rPr>
        <w:t>3</w:t>
      </w:r>
      <w:r>
        <w:rPr>
          <w:rFonts w:hint="eastAsia"/>
          <w:bCs/>
        </w:rPr>
        <w:t>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个结点，整数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  <w:vertAlign w:val="subscript"/>
        </w:rPr>
        <w:t>0</w:t>
      </w:r>
      <w:r>
        <w:rPr>
          <w:rFonts w:hint="eastAsia"/>
          <w:bCs/>
        </w:rPr>
        <w:t>，</w:t>
      </w:r>
      <w:r>
        <w:rPr>
          <w:bCs/>
        </w:rPr>
        <w:t>3</w:t>
      </w:r>
      <w:r>
        <w:rPr>
          <w:rFonts w:hint="eastAsia"/>
          <w:bCs/>
        </w:rPr>
        <w:t>，</w:t>
      </w:r>
      <w:r>
        <w:rPr>
          <w:bCs/>
        </w:rPr>
        <w:t>4</w:t>
      </w:r>
      <w:r>
        <w:rPr>
          <w:rFonts w:hint="eastAsia"/>
          <w:bCs/>
        </w:rPr>
        <w:t>代表地址，则如下的链式存储结构称为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25"/>
        <w:gridCol w:w="525"/>
        <w:gridCol w:w="420"/>
        <w:gridCol w:w="630"/>
        <w:gridCol w:w="525"/>
        <w:gridCol w:w="525"/>
        <w:gridCol w:w="525"/>
        <w:gridCol w:w="525"/>
        <w:gridCol w:w="525"/>
      </w:tblGrid>
      <w:tr w:rsidR="00000000" w14:paraId="5BBE9787" w14:textId="77777777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BEC6395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56B50499" w14:textId="77777777" w:rsidR="00000000" w:rsidRDefault="00D8300D">
            <w:pPr>
              <w:pStyle w:val="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rFonts w:hint="eastAsia"/>
                <w:color w:val="auto"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E47A2" w14:textId="77777777" w:rsidR="00000000" w:rsidRDefault="00D8300D">
            <w:pPr>
              <w:jc w:val="left"/>
              <w:rPr>
                <w:bCs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EFAD3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395CED" w14:textId="77777777" w:rsidR="00000000" w:rsidRDefault="00D8300D"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EB5B4" w14:textId="77777777" w:rsidR="00000000" w:rsidRDefault="00D8300D">
            <w:pPr>
              <w:jc w:val="left"/>
              <w:rPr>
                <w:bCs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B0C8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4F39BD5" w14:textId="77777777" w:rsidR="00000000" w:rsidRDefault="00D8300D">
            <w:pPr>
              <w:jc w:val="righ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E168A" w14:textId="77777777" w:rsidR="00000000" w:rsidRDefault="00D8300D">
            <w:pPr>
              <w:jc w:val="left"/>
              <w:rPr>
                <w:bCs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39601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</w:p>
        </w:tc>
      </w:tr>
      <w:tr w:rsidR="00000000" w14:paraId="122F8A1B" w14:textId="77777777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39C7F6DA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rFonts w:hint="eastAsia"/>
                <w:b/>
                <w:bCs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5D6BF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</w:tcBorders>
          </w:tcPr>
          <w:p w14:paraId="431C3727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Cs/>
              </w:rPr>
              <w:t>a1</w:t>
            </w:r>
          </w:p>
        </w:tc>
        <w:tc>
          <w:tcPr>
            <w:tcW w:w="420" w:type="dxa"/>
            <w:tcBorders>
              <w:top w:val="single" w:sz="4" w:space="0" w:color="auto"/>
            </w:tcBorders>
          </w:tcPr>
          <w:p w14:paraId="2C7C9DDF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3C15186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6A614F87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3234E3AE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320F6ACB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1480CCC2" w14:textId="77777777" w:rsidR="00000000" w:rsidRDefault="00D8300D">
            <w:pPr>
              <w:jc w:val="left"/>
              <w:rPr>
                <w:b/>
                <w:bCs/>
                <w:sz w:val="18"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2C3BEE3E" w14:textId="77777777" w:rsidR="00000000" w:rsidRDefault="00D8300D">
            <w:pPr>
              <w:jc w:val="lef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</w:tr>
    </w:tbl>
    <w:p w14:paraId="44D1EF85" w14:textId="77777777" w:rsidR="00000000" w:rsidRDefault="00D8300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t>（Ａ）循环链表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（Ｂ）单链表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（Ｃ）双向循环链表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（Ｄ）双向链表</w:t>
      </w:r>
    </w:p>
    <w:p w14:paraId="44DEA69F" w14:textId="77777777" w:rsidR="00000000" w:rsidRDefault="00D8300D">
      <w:pPr>
        <w:ind w:firstLineChars="600" w:firstLine="1265"/>
        <w:rPr>
          <w:rFonts w:hint="eastAsia"/>
          <w:b/>
          <w:bCs/>
        </w:rPr>
      </w:pPr>
    </w:p>
    <w:p w14:paraId="2CAAEB6B" w14:textId="77777777" w:rsidR="00000000" w:rsidRDefault="00D8300D">
      <w:pPr>
        <w:numPr>
          <w:ilvl w:val="0"/>
          <w:numId w:val="5"/>
        </w:num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栈和队列</w:t>
      </w:r>
    </w:p>
    <w:p w14:paraId="3416308D" w14:textId="77777777" w:rsidR="00000000" w:rsidRDefault="00D8300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一、填空题（每空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14:paraId="5251726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栈和队列都是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线性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结构，可以在向量的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任何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位置插入和删除元素；对于栈只能在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栈顶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队尾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插入和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队首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删除元素。</w:t>
      </w:r>
    </w:p>
    <w:p w14:paraId="199EC9D0" w14:textId="77777777" w:rsidR="00000000" w:rsidRDefault="00D8300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栈是一种特殊的线性表，允许插入和删除运算的一端称为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bCs/>
          <w:u w:val="single"/>
        </w:rPr>
        <w:t>栈顶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。不允许插入和删除运算的一端称为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u w:val="single"/>
        </w:rPr>
        <w:t>栈底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14:paraId="7BB0F5B8" w14:textId="77777777" w:rsidR="00000000" w:rsidRDefault="00D8300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u w:val="single"/>
        </w:rPr>
        <w:t>队列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是被限定为只能在表的一端进行插入运算，在表的另一端进行删除运算的线性表。</w:t>
      </w:r>
    </w:p>
    <w:p w14:paraId="4ECF86C8" w14:textId="77777777" w:rsidR="00000000" w:rsidRDefault="00D8300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在一个循环队列中，队首指针指向队首元素的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b/>
          <w:bCs/>
          <w:u w:val="single"/>
        </w:rPr>
        <w:t>前一个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位置。</w:t>
      </w:r>
    </w:p>
    <w:p w14:paraId="0A729913" w14:textId="77777777" w:rsidR="00000000" w:rsidRDefault="00D8300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在具有</w:t>
      </w:r>
      <w:r>
        <w:rPr>
          <w:rFonts w:hint="eastAsia"/>
        </w:rPr>
        <w:t>n</w:t>
      </w:r>
      <w:r>
        <w:rPr>
          <w:rFonts w:hint="eastAsia"/>
        </w:rPr>
        <w:t>个单元的循环队列中，队满时共有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bCs/>
          <w:u w:val="single"/>
        </w:rPr>
        <w:t>n-1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个元素。</w:t>
      </w:r>
    </w:p>
    <w:p w14:paraId="69672F63" w14:textId="77777777" w:rsidR="00000000" w:rsidRDefault="00D8300D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向栈中压入元素的操作是</w:t>
      </w:r>
      <w:r>
        <w:rPr>
          <w:rFonts w:hint="eastAsia"/>
          <w:b/>
          <w:bCs/>
        </w:rPr>
        <w:t>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移动栈顶指针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，后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存入元素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3691DFBA" w14:textId="77777777" w:rsidR="00000000" w:rsidRDefault="00D8300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从循环队列中删除一个元素时，其操作是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移动队首指针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，后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</w:rPr>
        <w:t>取出元素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1540B89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二、判断正误（判断下列概念的正确性，并作出简要的说明。）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6EF64069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线性表的每个结点只能是一个简单类型，而链表的每个结点可以是一个复杂类型。</w:t>
      </w:r>
      <w:r>
        <w:rPr>
          <w:rFonts w:hint="eastAsia"/>
        </w:rPr>
        <w:t xml:space="preserve">  </w:t>
      </w:r>
    </w:p>
    <w:p w14:paraId="7811E7E3" w14:textId="77777777" w:rsidR="00000000" w:rsidRDefault="00D8300D">
      <w:pPr>
        <w:ind w:left="850" w:firstLine="425"/>
        <w:rPr>
          <w:rFonts w:hint="eastAsia"/>
          <w:sz w:val="18"/>
        </w:rPr>
      </w:pPr>
      <w:r>
        <w:rPr>
          <w:rFonts w:hint="eastAsia"/>
          <w:sz w:val="18"/>
        </w:rPr>
        <w:t>错，线性表是逻辑结构概念，可以顺序存储或链式存储，与元素数据类型无关。</w:t>
      </w:r>
    </w:p>
    <w:p w14:paraId="61F9F775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在表结构中最常用的是线性表，栈和队列不太常用。</w:t>
      </w:r>
      <w:r>
        <w:rPr>
          <w:rFonts w:hint="eastAsia"/>
        </w:rPr>
        <w:t xml:space="preserve">      </w:t>
      </w:r>
    </w:p>
    <w:p w14:paraId="4D97376B" w14:textId="77777777" w:rsidR="00000000" w:rsidRDefault="00D8300D">
      <w:pPr>
        <w:ind w:left="850" w:firstLine="425"/>
        <w:rPr>
          <w:rFonts w:hint="eastAsia"/>
          <w:sz w:val="18"/>
        </w:rPr>
      </w:pPr>
      <w:r>
        <w:rPr>
          <w:rFonts w:hint="eastAsia"/>
          <w:sz w:val="18"/>
        </w:rPr>
        <w:t>错，不一定吧？调用子程序或函数常用，</w:t>
      </w:r>
      <w:r>
        <w:rPr>
          <w:rFonts w:hint="eastAsia"/>
          <w:sz w:val="18"/>
        </w:rPr>
        <w:t>CPU</w:t>
      </w:r>
      <w:r>
        <w:rPr>
          <w:rFonts w:hint="eastAsia"/>
          <w:sz w:val="18"/>
        </w:rPr>
        <w:t>中也用队列。</w:t>
      </w:r>
    </w:p>
    <w:p w14:paraId="3D35DDA3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3. </w:t>
      </w:r>
      <w:r>
        <w:rPr>
          <w:rFonts w:hint="eastAsia"/>
        </w:rPr>
        <w:t>栈是一种对所有插入、删除操作限于在表的一端进行的线性表，是一种后进先出型结构。</w:t>
      </w:r>
    </w:p>
    <w:p w14:paraId="568480EB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√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对于不同的使用者，一个表结构既可以是栈，也可以是队列，也可以是线性表。</w:t>
      </w:r>
      <w:r>
        <w:rPr>
          <w:rFonts w:hint="eastAsia"/>
        </w:rPr>
        <w:t xml:space="preserve">  </w:t>
      </w:r>
    </w:p>
    <w:p w14:paraId="345294E2" w14:textId="77777777" w:rsidR="00000000" w:rsidRDefault="00D8300D">
      <w:pPr>
        <w:ind w:left="850" w:firstLine="425"/>
        <w:rPr>
          <w:rFonts w:hint="eastAsia"/>
          <w:sz w:val="18"/>
        </w:rPr>
      </w:pPr>
      <w:r>
        <w:rPr>
          <w:rFonts w:hint="eastAsia"/>
          <w:sz w:val="18"/>
        </w:rPr>
        <w:t>正确，都是线性逻辑结构，栈和队列其实是特殊的线性表，对运算的定义略有不同而已。</w:t>
      </w:r>
    </w:p>
    <w:p w14:paraId="5F266FF3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栈和链表是两种不同的数据结构。</w:t>
      </w:r>
      <w:r>
        <w:rPr>
          <w:rFonts w:hint="eastAsia"/>
        </w:rPr>
        <w:t xml:space="preserve">  </w:t>
      </w:r>
    </w:p>
    <w:p w14:paraId="60A1B2EA" w14:textId="77777777" w:rsidR="00000000" w:rsidRDefault="00D8300D">
      <w:pPr>
        <w:ind w:left="850" w:firstLine="425"/>
        <w:rPr>
          <w:rFonts w:hint="eastAsia"/>
        </w:rPr>
      </w:pPr>
      <w:r>
        <w:rPr>
          <w:rFonts w:hint="eastAsia"/>
          <w:sz w:val="18"/>
        </w:rPr>
        <w:t>错，栈是逻辑结构的概念，是特殊殊线性表，而链表是存储结构概念，</w:t>
      </w:r>
      <w:r>
        <w:rPr>
          <w:rFonts w:hint="eastAsia"/>
          <w:sz w:val="18"/>
        </w:rPr>
        <w:t>二者不是同类项。</w:t>
      </w:r>
    </w:p>
    <w:p w14:paraId="36599B97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栈和队列是一种非线性数据结构。</w:t>
      </w:r>
      <w:r>
        <w:rPr>
          <w:rFonts w:hint="eastAsia"/>
        </w:rPr>
        <w:t xml:space="preserve">   </w:t>
      </w:r>
    </w:p>
    <w:p w14:paraId="26B2CEDE" w14:textId="77777777" w:rsidR="00000000" w:rsidRDefault="00D8300D">
      <w:pPr>
        <w:ind w:left="850" w:firstLine="425"/>
        <w:rPr>
          <w:rFonts w:hint="eastAsia"/>
        </w:rPr>
      </w:pPr>
      <w:r>
        <w:rPr>
          <w:rFonts w:hint="eastAsia"/>
          <w:sz w:val="18"/>
        </w:rPr>
        <w:t>错，他们都是线性逻辑结构，栈和队列其实是特殊的线性表，对运算的定义略有不同而已。</w:t>
      </w:r>
    </w:p>
    <w:p w14:paraId="34B6DA6A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√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7. </w:t>
      </w:r>
      <w:r>
        <w:rPr>
          <w:rFonts w:hint="eastAsia"/>
        </w:rPr>
        <w:t>栈和队列的存储方式既可是顺序方式，也可是链接方式。</w:t>
      </w:r>
      <w:r>
        <w:rPr>
          <w:rFonts w:hint="eastAsia"/>
        </w:rPr>
        <w:t xml:space="preserve">     </w:t>
      </w:r>
    </w:p>
    <w:p w14:paraId="65E5DE16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8. </w:t>
      </w:r>
      <w:r>
        <w:rPr>
          <w:rFonts w:hint="eastAsia"/>
        </w:rPr>
        <w:t>队是一种插入与删除操作分别在表的两端进行的线性表，是一种先进后出型结构。</w:t>
      </w:r>
    </w:p>
    <w:p w14:paraId="3E85DA11" w14:textId="77777777" w:rsidR="00000000" w:rsidRDefault="00D830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sz w:val="18"/>
        </w:rPr>
        <w:t>错，后半句不对。</w:t>
      </w:r>
    </w:p>
    <w:p w14:paraId="300BA37B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9. </w:t>
      </w:r>
      <w:r>
        <w:rPr>
          <w:rFonts w:hint="eastAsia"/>
        </w:rPr>
        <w:t>一个栈的输入序列是</w:t>
      </w:r>
      <w:r>
        <w:rPr>
          <w:rFonts w:hint="eastAsia"/>
        </w:rPr>
        <w:t>12345</w:t>
      </w:r>
      <w:r>
        <w:rPr>
          <w:rFonts w:hint="eastAsia"/>
        </w:rPr>
        <w:t>，则栈的输出序列不可能是</w:t>
      </w:r>
      <w:r>
        <w:rPr>
          <w:rFonts w:hint="eastAsia"/>
        </w:rPr>
        <w:t>12345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98B6F56" w14:textId="77777777" w:rsidR="00000000" w:rsidRDefault="00D8300D">
      <w:pPr>
        <w:ind w:left="850" w:firstLine="425"/>
        <w:rPr>
          <w:rFonts w:hint="eastAsia"/>
          <w:sz w:val="18"/>
        </w:rPr>
      </w:pPr>
      <w:r>
        <w:rPr>
          <w:rFonts w:hint="eastAsia"/>
          <w:sz w:val="18"/>
        </w:rPr>
        <w:t>错，有可能。</w:t>
      </w:r>
    </w:p>
    <w:p w14:paraId="053B254A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三、单项选择题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491242B4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栈中元素的进出原则是</w:t>
      </w:r>
    </w:p>
    <w:p w14:paraId="5C95BD6B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Ａ．先进先出</w:t>
      </w:r>
      <w:r>
        <w:rPr>
          <w:rFonts w:hint="eastAsia"/>
        </w:rPr>
        <w:t xml:space="preserve">    </w:t>
      </w:r>
      <w:r>
        <w:rPr>
          <w:rFonts w:hint="eastAsia"/>
        </w:rPr>
        <w:t>Ｂ．后进先出</w:t>
      </w:r>
      <w:r>
        <w:rPr>
          <w:rFonts w:hint="eastAsia"/>
        </w:rPr>
        <w:t xml:space="preserve">      </w:t>
      </w:r>
      <w:r>
        <w:rPr>
          <w:rFonts w:hint="eastAsia"/>
        </w:rPr>
        <w:t>Ｃ．栈空则进</w:t>
      </w:r>
      <w:r>
        <w:rPr>
          <w:rFonts w:hint="eastAsia"/>
        </w:rPr>
        <w:t xml:space="preserve">       </w:t>
      </w:r>
      <w:r>
        <w:rPr>
          <w:rFonts w:hint="eastAsia"/>
        </w:rPr>
        <w:t>Ｄ．栈满则出</w:t>
      </w:r>
    </w:p>
    <w:p w14:paraId="77909D64" w14:textId="77777777" w:rsidR="00000000" w:rsidRDefault="00D8300D">
      <w:pPr>
        <w:rPr>
          <w:rFonts w:hint="eastAsia"/>
        </w:rPr>
      </w:pPr>
    </w:p>
    <w:p w14:paraId="01F2F846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若已知一个栈的入栈序列是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，其输出序列为</w:t>
      </w:r>
      <w:r>
        <w:t>p1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，</w:t>
      </w:r>
      <w:r>
        <w:t>p3</w:t>
      </w:r>
      <w:r>
        <w:rPr>
          <w:rFonts w:hint="eastAsia"/>
        </w:rPr>
        <w:t>，…，</w:t>
      </w:r>
      <w:r>
        <w:t>pn</w:t>
      </w:r>
      <w:r>
        <w:rPr>
          <w:rFonts w:hint="eastAsia"/>
        </w:rPr>
        <w:t>，若</w:t>
      </w:r>
      <w:r>
        <w:rPr>
          <w:rFonts w:hint="eastAsia"/>
        </w:rPr>
        <w:t>p1=n</w:t>
      </w:r>
      <w:r>
        <w:rPr>
          <w:rFonts w:hint="eastAsia"/>
        </w:rPr>
        <w:t>，则</w:t>
      </w:r>
      <w:r>
        <w:rPr>
          <w:rFonts w:hint="eastAsia"/>
        </w:rPr>
        <w:t>pi</w:t>
      </w:r>
      <w:r>
        <w:rPr>
          <w:rFonts w:hint="eastAsia"/>
        </w:rPr>
        <w:t>为</w:t>
      </w:r>
    </w:p>
    <w:p w14:paraId="612B3B1E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>i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>n=i</w:t>
      </w:r>
      <w:r>
        <w:rPr>
          <w:rFonts w:hint="eastAsia"/>
        </w:rPr>
        <w:t xml:space="preserve">      </w:t>
      </w:r>
      <w:r>
        <w:rPr>
          <w:rFonts w:hint="eastAsia"/>
        </w:rPr>
        <w:t>Ｃ．</w:t>
      </w:r>
      <w:r>
        <w:t>n-i+1</w:t>
      </w:r>
      <w:r>
        <w:rPr>
          <w:rFonts w:hint="eastAsia"/>
        </w:rPr>
        <w:t xml:space="preserve">       </w:t>
      </w:r>
      <w:r>
        <w:rPr>
          <w:rFonts w:hint="eastAsia"/>
        </w:rPr>
        <w:t>Ｄ．不确定</w:t>
      </w:r>
    </w:p>
    <w:p w14:paraId="5287D5C0" w14:textId="77777777" w:rsidR="00000000" w:rsidRDefault="00D8300D">
      <w:pPr>
        <w:rPr>
          <w:rFonts w:hint="eastAsia"/>
        </w:rPr>
      </w:pPr>
      <w:r>
        <w:rPr>
          <w:rFonts w:hint="eastAsia"/>
        </w:rPr>
        <w:t>解释：当</w:t>
      </w:r>
      <w:r>
        <w:t>p1=n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是最先出栈的，根据栈的原理，</w:t>
      </w:r>
      <w:r>
        <w:rPr>
          <w:rFonts w:hint="eastAsia"/>
        </w:rPr>
        <w:t>n</w:t>
      </w:r>
      <w:r>
        <w:rPr>
          <w:rFonts w:hint="eastAsia"/>
        </w:rPr>
        <w:t>必定是最后入栈的（</w:t>
      </w:r>
      <w:r>
        <w:rPr>
          <w:rFonts w:hint="eastAsia"/>
        </w:rPr>
        <w:t>事实上题目已经表明了</w:t>
      </w:r>
      <w:r>
        <w:rPr>
          <w:rFonts w:hint="eastAsia"/>
        </w:rPr>
        <w:t>），那么输入顺序必定是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，则出栈的序列是</w:t>
      </w:r>
      <w:r>
        <w:t>n</w:t>
      </w:r>
      <w:r>
        <w:rPr>
          <w:rFonts w:hint="eastAsia"/>
        </w:rPr>
        <w:t>，…，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。</w:t>
      </w:r>
    </w:p>
    <w:p w14:paraId="40200E27" w14:textId="77777777" w:rsidR="00000000" w:rsidRDefault="00D8300D">
      <w:pPr>
        <w:rPr>
          <w:rFonts w:hint="eastAsia"/>
        </w:rPr>
      </w:pPr>
      <w:r>
        <w:rPr>
          <w:rFonts w:hint="eastAsia"/>
        </w:rPr>
        <w:lastRenderedPageBreak/>
        <w:t>（若不</w:t>
      </w:r>
      <w:r>
        <w:rPr>
          <w:rFonts w:hint="eastAsia"/>
        </w:rPr>
        <w:t>要求顺序出栈，则输出序列不确定）</w:t>
      </w:r>
    </w:p>
    <w:p w14:paraId="28CBBB1F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〖李春葆〗</w:t>
      </w:r>
      <w:r>
        <w:rPr>
          <w:rFonts w:hint="eastAsia"/>
        </w:rPr>
        <w:t>判定一个栈</w:t>
      </w:r>
      <w:r>
        <w:rPr>
          <w:rFonts w:hint="eastAsia"/>
        </w:rPr>
        <w:t>ST</w:t>
      </w:r>
      <w:r>
        <w:rPr>
          <w:rFonts w:hint="eastAsia"/>
        </w:rPr>
        <w:t>（最多元素为</w:t>
      </w:r>
      <w:r>
        <w:rPr>
          <w:rFonts w:hint="eastAsia"/>
        </w:rPr>
        <w:t>m0</w:t>
      </w:r>
      <w:r>
        <w:rPr>
          <w:rFonts w:hint="eastAsia"/>
        </w:rPr>
        <w:t>）为空的条件是</w:t>
      </w:r>
    </w:p>
    <w:p w14:paraId="2AD65CA5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>ST-&gt;top&lt;&gt;0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>ST-&gt;top=0</w:t>
      </w:r>
      <w:r>
        <w:rPr>
          <w:rFonts w:hint="eastAsia"/>
        </w:rPr>
        <w:t xml:space="preserve">       </w:t>
      </w:r>
      <w:r>
        <w:rPr>
          <w:rFonts w:hint="eastAsia"/>
        </w:rPr>
        <w:t>Ｃ．</w:t>
      </w:r>
      <w:r>
        <w:t>ST-&gt;top&lt;&gt;m0</w:t>
      </w:r>
      <w:r>
        <w:rPr>
          <w:rFonts w:hint="eastAsia"/>
        </w:rPr>
        <w:t xml:space="preserve">       </w:t>
      </w:r>
      <w:r>
        <w:rPr>
          <w:rFonts w:hint="eastAsia"/>
        </w:rPr>
        <w:t>Ｄ．</w:t>
      </w:r>
      <w:r>
        <w:t>ST-&gt;top=m0</w:t>
      </w:r>
    </w:p>
    <w:p w14:paraId="7CACEB3F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>〖李春葆〗</w:t>
      </w:r>
      <w:r>
        <w:rPr>
          <w:rFonts w:hint="eastAsia"/>
        </w:rPr>
        <w:t>判定一个队列</w:t>
      </w:r>
      <w:r>
        <w:rPr>
          <w:rFonts w:hint="eastAsia"/>
        </w:rPr>
        <w:t>QU</w:t>
      </w:r>
      <w:r>
        <w:rPr>
          <w:rFonts w:hint="eastAsia"/>
        </w:rPr>
        <w:t>（最多元素为</w:t>
      </w:r>
      <w:r>
        <w:rPr>
          <w:rFonts w:hint="eastAsia"/>
        </w:rPr>
        <w:t>m0</w:t>
      </w:r>
      <w:r>
        <w:rPr>
          <w:rFonts w:hint="eastAsia"/>
        </w:rPr>
        <w:t>）为满队列的条件是</w:t>
      </w:r>
    </w:p>
    <w:p w14:paraId="10C9D0C4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 xml:space="preserve">QU-&gt;rear </w:t>
      </w:r>
      <w:r>
        <w:rPr>
          <w:rFonts w:hint="eastAsia"/>
        </w:rPr>
        <w:t>－</w:t>
      </w:r>
      <w:r>
        <w:t xml:space="preserve"> QU-&gt;front = = m0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 xml:space="preserve">QU-&gt;rear </w:t>
      </w:r>
      <w:r>
        <w:rPr>
          <w:rFonts w:hint="eastAsia"/>
        </w:rPr>
        <w:t>－</w:t>
      </w:r>
      <w:r>
        <w:t xml:space="preserve"> QU-&gt;front 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t>= = m0</w:t>
      </w:r>
      <w:r>
        <w:rPr>
          <w:rFonts w:hint="eastAsia"/>
        </w:rPr>
        <w:t xml:space="preserve">  </w:t>
      </w:r>
    </w:p>
    <w:p w14:paraId="295AB2DD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Ｃ．</w:t>
      </w:r>
      <w:r>
        <w:t>QU-&gt;front =</w:t>
      </w:r>
      <w:r>
        <w:t xml:space="preserve"> = QU-&gt;rear</w:t>
      </w:r>
      <w:r>
        <w:rPr>
          <w:rFonts w:hint="eastAsia"/>
        </w:rPr>
        <w:t xml:space="preserve">       </w:t>
      </w:r>
      <w:r>
        <w:t xml:space="preserve">    </w:t>
      </w:r>
      <w:r>
        <w:rPr>
          <w:rFonts w:hint="eastAsia"/>
        </w:rPr>
        <w:t>Ｄ．</w:t>
      </w:r>
      <w:r>
        <w:t>QU-&gt;front = = QU-&gt;rear+1</w:t>
      </w:r>
    </w:p>
    <w:p w14:paraId="178CA2F4" w14:textId="77777777" w:rsidR="00000000" w:rsidRDefault="00D8300D">
      <w:r>
        <w:rPr>
          <w:rFonts w:hint="eastAsia"/>
        </w:rPr>
        <w:t>解：队满条件是元素个数为</w:t>
      </w:r>
      <w:r>
        <w:rPr>
          <w:rFonts w:hint="eastAsia"/>
        </w:rPr>
        <w:t>m0</w:t>
      </w:r>
      <w:r>
        <w:rPr>
          <w:rFonts w:hint="eastAsia"/>
        </w:rPr>
        <w:t>。由于约定满队时队首指针与队尾指针相差</w:t>
      </w:r>
      <w:r>
        <w:rPr>
          <w:rFonts w:hint="eastAsia"/>
        </w:rPr>
        <w:t>1</w:t>
      </w:r>
      <w:r>
        <w:rPr>
          <w:rFonts w:hint="eastAsia"/>
        </w:rPr>
        <w:t>，所以不必再减</w:t>
      </w:r>
      <w:r>
        <w:rPr>
          <w:rFonts w:hint="eastAsia"/>
        </w:rPr>
        <w:t>1</w:t>
      </w:r>
      <w:r>
        <w:rPr>
          <w:rFonts w:hint="eastAsia"/>
        </w:rPr>
        <w:t>了，应当选</w:t>
      </w:r>
      <w:r>
        <w:rPr>
          <w:rFonts w:hint="eastAsia"/>
        </w:rPr>
        <w:t>A</w:t>
      </w:r>
      <w:r>
        <w:rPr>
          <w:rFonts w:hint="eastAsia"/>
        </w:rPr>
        <w:t>。当然，更正确的答案应该取模，即：</w:t>
      </w:r>
      <w:r>
        <w:t>QU-&gt;front = = (QU-&gt;rear+1)% m0</w:t>
      </w:r>
    </w:p>
    <w:p w14:paraId="095415E1" w14:textId="77777777" w:rsidR="00000000" w:rsidRDefault="00D8300D">
      <w:pPr>
        <w:ind w:left="1438" w:hangingChars="685" w:hanging="1438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．数组Ｑ［ｎ］用来表示一个循环队列，ｆ为当前队列头元素的前一位置，ｒ为队尾元素的位置，假定队列中元素的个数小于ｎ，计算队列中元素的公式为</w:t>
      </w:r>
    </w:p>
    <w:p w14:paraId="79D804CB" w14:textId="77777777" w:rsidR="00000000" w:rsidRDefault="00D8300D">
      <w:pPr>
        <w:ind w:firstLineChars="514" w:firstLine="1079"/>
      </w:pPr>
      <w:r>
        <w:rPr>
          <w:rFonts w:hint="eastAsia"/>
        </w:rPr>
        <w:t>（Ａ）</w:t>
      </w:r>
      <w:r>
        <w:t>r</w:t>
      </w:r>
      <w:r>
        <w:rPr>
          <w:rFonts w:hint="eastAsia"/>
        </w:rPr>
        <w:t>－</w:t>
      </w:r>
      <w:r>
        <w:t>f;</w:t>
      </w:r>
      <w:r>
        <w:rPr>
          <w:rFonts w:hint="eastAsia"/>
        </w:rPr>
        <w:t xml:space="preserve">     </w:t>
      </w:r>
      <w:r>
        <w:rPr>
          <w:rFonts w:hint="eastAsia"/>
        </w:rPr>
        <w:t>（Ｂ）（</w:t>
      </w:r>
      <w:r>
        <w:t>n</w:t>
      </w:r>
      <w:r>
        <w:rPr>
          <w:rFonts w:hint="eastAsia"/>
        </w:rPr>
        <w:t>＋</w:t>
      </w:r>
      <w:r>
        <w:t>f</w:t>
      </w:r>
      <w:r>
        <w:rPr>
          <w:rFonts w:hint="eastAsia"/>
        </w:rPr>
        <w:t>－</w:t>
      </w:r>
      <w:r>
        <w:t>r</w:t>
      </w:r>
      <w:r>
        <w:rPr>
          <w:rFonts w:hint="eastAsia"/>
        </w:rPr>
        <w:t>）</w:t>
      </w:r>
      <w:r>
        <w:t>%</w:t>
      </w:r>
      <w:r>
        <w:rPr>
          <w:rFonts w:hint="eastAsia"/>
        </w:rPr>
        <w:t xml:space="preserve"> </w:t>
      </w:r>
      <w:r>
        <w:t xml:space="preserve">n;  </w:t>
      </w:r>
      <w:r>
        <w:rPr>
          <w:rFonts w:hint="eastAsia"/>
        </w:rPr>
        <w:t>（Ｃ）</w:t>
      </w:r>
      <w:r>
        <w:t>n</w:t>
      </w:r>
      <w:r>
        <w:rPr>
          <w:rFonts w:hint="eastAsia"/>
        </w:rPr>
        <w:t>＋</w:t>
      </w:r>
      <w:r>
        <w:t>r</w:t>
      </w:r>
      <w:r>
        <w:rPr>
          <w:rFonts w:hint="eastAsia"/>
        </w:rPr>
        <w:t>－</w:t>
      </w:r>
      <w:r>
        <w:t>f;</w:t>
      </w:r>
      <w:r>
        <w:rPr>
          <w:rFonts w:hint="eastAsia"/>
        </w:rPr>
        <w:t xml:space="preserve">         </w:t>
      </w:r>
      <w:r>
        <w:rPr>
          <w:rFonts w:hint="eastAsia"/>
        </w:rPr>
        <w:t>（Ｄ）（</w:t>
      </w:r>
      <w:r>
        <w:t>n</w:t>
      </w:r>
      <w:r>
        <w:rPr>
          <w:rFonts w:hint="eastAsia"/>
        </w:rPr>
        <w:t>＋</w:t>
      </w:r>
      <w:r>
        <w:t>r</w:t>
      </w:r>
      <w:r>
        <w:rPr>
          <w:rFonts w:hint="eastAsia"/>
        </w:rPr>
        <w:t>－</w:t>
      </w:r>
      <w:r>
        <w:t>f</w:t>
      </w:r>
      <w:r>
        <w:rPr>
          <w:rFonts w:hint="eastAsia"/>
        </w:rPr>
        <w:t>）</w:t>
      </w:r>
      <w:r>
        <w:t>%</w:t>
      </w:r>
      <w:r>
        <w:rPr>
          <w:rFonts w:hint="eastAsia"/>
        </w:rPr>
        <w:t xml:space="preserve"> </w:t>
      </w:r>
      <w:r>
        <w:t>n</w:t>
      </w:r>
    </w:p>
    <w:p w14:paraId="6F3CD874" w14:textId="77777777" w:rsidR="00000000" w:rsidRDefault="00D8300D">
      <w:pPr>
        <w:rPr>
          <w:rFonts w:hint="eastAsia"/>
        </w:rPr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【</w:t>
      </w:r>
      <w:r>
        <w:rPr>
          <w:rFonts w:hint="eastAsia"/>
        </w:rPr>
        <w:t>98</w:t>
      </w:r>
      <w:r>
        <w:rPr>
          <w:rFonts w:hint="eastAsia"/>
        </w:rPr>
        <w:t>初程</w:t>
      </w:r>
      <w:r>
        <w:rPr>
          <w:rFonts w:hint="eastAsia"/>
        </w:rPr>
        <w:t>P71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0C48CBF6" w14:textId="77777777" w:rsidR="00000000" w:rsidRDefault="00D8300D">
      <w:pPr>
        <w:ind w:firstLine="425"/>
        <w:rPr>
          <w:rFonts w:hint="eastAsia"/>
        </w:rPr>
      </w:pPr>
      <w:r>
        <w:rPr>
          <w:rFonts w:hint="eastAsia"/>
        </w:rPr>
        <w:t>设有</w:t>
      </w:r>
      <w:r>
        <w:rPr>
          <w:rFonts w:hint="eastAsia"/>
        </w:rPr>
        <w:t>4</w:t>
      </w:r>
      <w:r>
        <w:rPr>
          <w:rFonts w:hint="eastAsia"/>
        </w:rPr>
        <w:t>个数据元素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</w:t>
      </w:r>
      <w:r>
        <w:t>a3</w:t>
      </w:r>
      <w:r>
        <w:rPr>
          <w:rFonts w:hint="eastAsia"/>
        </w:rPr>
        <w:t>和</w:t>
      </w:r>
      <w:r>
        <w:t>a4</w:t>
      </w:r>
      <w:r>
        <w:rPr>
          <w:rFonts w:hint="eastAsia"/>
        </w:rPr>
        <w:t>，对他们分别进行栈操作或队操作。在进栈或进队操作时，按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</w:t>
      </w:r>
      <w:r>
        <w:t>a3</w:t>
      </w:r>
      <w:r>
        <w:rPr>
          <w:rFonts w:hint="eastAsia"/>
        </w:rPr>
        <w:t>、</w:t>
      </w:r>
      <w:r>
        <w:t>a4</w:t>
      </w:r>
      <w:r>
        <w:rPr>
          <w:rFonts w:hint="eastAsia"/>
        </w:rPr>
        <w:t>次序每次进入一个元素。假设栈或队的初始状态都是空。</w:t>
      </w:r>
    </w:p>
    <w:p w14:paraId="5FC54C8B" w14:textId="77777777" w:rsidR="00000000" w:rsidRDefault="00D8300D">
      <w:pPr>
        <w:rPr>
          <w:rFonts w:hint="eastAsia"/>
        </w:rPr>
      </w:pPr>
      <w:r>
        <w:rPr>
          <w:rFonts w:hint="eastAsia"/>
        </w:rPr>
        <w:t>现要进行的栈操作是进栈两次，出栈一次，再进栈两次，出栈一次；这时，第一次出栈得到的元素是</w:t>
      </w:r>
      <w:r>
        <w:rPr>
          <w:rFonts w:hint="eastAsia"/>
          <w:u w:val="single"/>
        </w:rPr>
        <w:t xml:space="preserve">    A     </w:t>
      </w:r>
      <w:r>
        <w:rPr>
          <w:rFonts w:hint="eastAsia"/>
        </w:rPr>
        <w:t>，第二次出栈得到的元素是</w:t>
      </w:r>
      <w:r>
        <w:rPr>
          <w:rFonts w:hint="eastAsia"/>
          <w:u w:val="single"/>
        </w:rPr>
        <w:t xml:space="preserve">    B    </w:t>
      </w:r>
      <w:r>
        <w:rPr>
          <w:rFonts w:hint="eastAsia"/>
        </w:rPr>
        <w:t>是；类似地，</w:t>
      </w:r>
      <w:r>
        <w:rPr>
          <w:rFonts w:hint="eastAsia"/>
        </w:rPr>
        <w:t>考虑对这四个数据元素进行的队操作是进队两次，出队一次，再进队两次，出队一次；这时，第一次出队得到的元素是</w:t>
      </w:r>
      <w:r>
        <w:rPr>
          <w:rFonts w:hint="eastAsia"/>
          <w:u w:val="single"/>
        </w:rPr>
        <w:t xml:space="preserve">   C     </w:t>
      </w:r>
      <w:r>
        <w:rPr>
          <w:rFonts w:hint="eastAsia"/>
        </w:rPr>
        <w:t>，第二次出队得到的元素是</w:t>
      </w:r>
      <w:r>
        <w:rPr>
          <w:rFonts w:hint="eastAsia"/>
          <w:u w:val="single"/>
        </w:rPr>
        <w:t xml:space="preserve">   D   </w:t>
      </w:r>
      <w:r>
        <w:rPr>
          <w:rFonts w:hint="eastAsia"/>
        </w:rPr>
        <w:t>。经操作后，最后在栈中或队中的元素还有</w:t>
      </w:r>
      <w:r>
        <w:rPr>
          <w:rFonts w:hint="eastAsia"/>
          <w:u w:val="single"/>
        </w:rPr>
        <w:t xml:space="preserve">   E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个。</w:t>
      </w:r>
    </w:p>
    <w:p w14:paraId="2F1668D5" w14:textId="77777777" w:rsidR="00000000" w:rsidRDefault="00D8300D">
      <w:pPr>
        <w:rPr>
          <w:rFonts w:hint="eastAsia"/>
        </w:rPr>
      </w:pPr>
      <w:r>
        <w:rPr>
          <w:rFonts w:hint="eastAsia"/>
        </w:rPr>
        <w:t>供选择的答案：</w:t>
      </w:r>
    </w:p>
    <w:p w14:paraId="09C08248" w14:textId="77777777" w:rsidR="00000000" w:rsidRDefault="00D8300D"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D</w:t>
      </w:r>
      <w:r>
        <w:rPr>
          <w:rFonts w:hint="eastAsia"/>
        </w:rPr>
        <w:t>：①</w:t>
      </w:r>
      <w:r>
        <w:t>a1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t>a2</w:t>
      </w:r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a3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t>a4</w:t>
      </w:r>
    </w:p>
    <w:p w14:paraId="3952C1E6" w14:textId="77777777" w:rsidR="00000000" w:rsidRDefault="00D8300D">
      <w:pPr>
        <w:ind w:firstLineChars="100" w:firstLine="210"/>
      </w:pPr>
      <w: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 xml:space="preserve">1  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t xml:space="preserve">2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 xml:space="preserve">3  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0</w:t>
      </w:r>
    </w:p>
    <w:p w14:paraId="36E561CE" w14:textId="77777777" w:rsidR="00000000" w:rsidRDefault="00D8300D">
      <w:pPr>
        <w:rPr>
          <w:b/>
          <w:sz w:val="24"/>
        </w:rPr>
      </w:pPr>
      <w:r>
        <w:rPr>
          <w:rFonts w:hint="eastAsia"/>
        </w:rPr>
        <w:t>答：</w:t>
      </w:r>
      <w:r>
        <w:rPr>
          <w:rFonts w:hint="eastAsia"/>
        </w:rPr>
        <w:t>ABC</w:t>
      </w:r>
      <w:r>
        <w:t>DE</w:t>
      </w:r>
      <w:r>
        <w:rPr>
          <w:rFonts w:hint="eastAsia"/>
        </w:rPr>
        <w:t>＝</w:t>
      </w:r>
      <w:r>
        <w:rPr>
          <w:rFonts w:hint="eastAsia"/>
          <w:u w:val="single"/>
        </w:rPr>
        <w:t>2,    4</w:t>
      </w:r>
      <w:r>
        <w:rPr>
          <w:u w:val="single"/>
        </w:rPr>
        <w:t>,  1,  2,   2</w:t>
      </w:r>
    </w:p>
    <w:p w14:paraId="18E60018" w14:textId="77777777" w:rsidR="00000000" w:rsidRDefault="00D8300D">
      <w:pPr>
        <w:rPr>
          <w:rFonts w:hint="eastAsia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4A9E4D8B" w14:textId="77777777" w:rsidR="00000000" w:rsidRDefault="00D8300D">
      <w:pPr>
        <w:ind w:firstLine="425"/>
        <w:rPr>
          <w:rFonts w:hint="eastAsia"/>
        </w:rPr>
      </w:pPr>
      <w:r>
        <w:rPr>
          <w:rFonts w:hint="eastAsia"/>
        </w:rPr>
        <w:t>栈是一种</w:t>
      </w:r>
      <w:r>
        <w:rPr>
          <w:rFonts w:hint="eastAsia"/>
        </w:rPr>
        <w:t>线性表，它的特点是</w:t>
      </w:r>
      <w:r>
        <w:rPr>
          <w:rFonts w:hint="eastAsia"/>
          <w:u w:val="single"/>
        </w:rPr>
        <w:t xml:space="preserve">  A   </w:t>
      </w:r>
      <w:r>
        <w:rPr>
          <w:rFonts w:hint="eastAsia"/>
        </w:rPr>
        <w:t>。设用一维数组</w:t>
      </w:r>
      <w:r>
        <w:rPr>
          <w:rFonts w:hint="eastAsia"/>
        </w:rPr>
        <w:t>A[1,</w:t>
      </w:r>
      <w:r>
        <w:t>…</w:t>
      </w:r>
      <w:r>
        <w:rPr>
          <w:rFonts w:hint="eastAsia"/>
        </w:rPr>
        <w:t>,n]</w:t>
      </w:r>
      <w:r>
        <w:rPr>
          <w:rFonts w:hint="eastAsia"/>
        </w:rPr>
        <w:t>来表示一个栈，</w:t>
      </w:r>
      <w:r>
        <w:rPr>
          <w:rFonts w:hint="eastAsia"/>
        </w:rPr>
        <w:t>A[n]</w:t>
      </w:r>
      <w:r>
        <w:rPr>
          <w:rFonts w:hint="eastAsia"/>
        </w:rPr>
        <w:t>为栈底，用整型变量</w:t>
      </w:r>
      <w:r>
        <w:rPr>
          <w:rFonts w:hint="eastAsia"/>
        </w:rPr>
        <w:t>T</w:t>
      </w:r>
      <w:r>
        <w:rPr>
          <w:rFonts w:hint="eastAsia"/>
        </w:rPr>
        <w:t>指示当前栈顶位置，</w:t>
      </w:r>
      <w:r>
        <w:rPr>
          <w:rFonts w:hint="eastAsia"/>
        </w:rPr>
        <w:t>A[T]</w:t>
      </w:r>
      <w:r>
        <w:rPr>
          <w:rFonts w:hint="eastAsia"/>
        </w:rPr>
        <w:t>为栈顶元素。往栈中推入（</w:t>
      </w:r>
      <w:r>
        <w:rPr>
          <w:rFonts w:hint="eastAsia"/>
        </w:rPr>
        <w:t>PUSH</w:t>
      </w:r>
      <w:r>
        <w:rPr>
          <w:rFonts w:hint="eastAsia"/>
        </w:rPr>
        <w:t>）一个新元素时，变量</w:t>
      </w:r>
      <w:r>
        <w:rPr>
          <w:rFonts w:hint="eastAsia"/>
        </w:rPr>
        <w:t>T</w:t>
      </w:r>
      <w:r>
        <w:rPr>
          <w:rFonts w:hint="eastAsia"/>
        </w:rPr>
        <w:t>的值</w:t>
      </w:r>
      <w:r>
        <w:rPr>
          <w:rFonts w:hint="eastAsia"/>
          <w:u w:val="single"/>
        </w:rPr>
        <w:t xml:space="preserve">  B   </w:t>
      </w:r>
      <w:r>
        <w:rPr>
          <w:rFonts w:hint="eastAsia"/>
        </w:rPr>
        <w:t>；从栈中弹出（</w:t>
      </w:r>
      <w:r>
        <w:rPr>
          <w:rFonts w:hint="eastAsia"/>
        </w:rPr>
        <w:t>POP</w:t>
      </w:r>
      <w:r>
        <w:rPr>
          <w:rFonts w:hint="eastAsia"/>
        </w:rPr>
        <w:t>）一个元素时，变量</w:t>
      </w:r>
      <w:r>
        <w:rPr>
          <w:rFonts w:hint="eastAsia"/>
        </w:rPr>
        <w:t>T</w:t>
      </w:r>
      <w:r>
        <w:rPr>
          <w:rFonts w:hint="eastAsia"/>
        </w:rPr>
        <w:t>的值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。设栈空时，有输入序列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，经过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操作后，从栈中弹出的元素的序列是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，变量</w:t>
      </w:r>
      <w:r>
        <w:rPr>
          <w:rFonts w:hint="eastAsia"/>
        </w:rPr>
        <w:t>T</w:t>
      </w:r>
      <w:r>
        <w:rPr>
          <w:rFonts w:hint="eastAsia"/>
        </w:rPr>
        <w:t>的值是</w:t>
      </w:r>
      <w:r>
        <w:rPr>
          <w:rFonts w:hint="eastAsia"/>
          <w:u w:val="single"/>
        </w:rPr>
        <w:t xml:space="preserve">  E   </w:t>
      </w:r>
      <w:r>
        <w:rPr>
          <w:rFonts w:hint="eastAsia"/>
        </w:rPr>
        <w:t>。</w:t>
      </w:r>
    </w:p>
    <w:p w14:paraId="3611A982" w14:textId="77777777" w:rsidR="00000000" w:rsidRDefault="00D8300D">
      <w:pPr>
        <w:rPr>
          <w:rFonts w:hint="eastAsia"/>
        </w:rPr>
      </w:pPr>
      <w:r>
        <w:rPr>
          <w:rFonts w:hint="eastAsia"/>
        </w:rPr>
        <w:t>供选择的答案：</w:t>
      </w:r>
    </w:p>
    <w:p w14:paraId="5EA0BC29" w14:textId="77777777" w:rsidR="00000000" w:rsidRDefault="00D8300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先进先出</w:t>
      </w:r>
      <w:r>
        <w:rPr>
          <w:rFonts w:hint="eastAsia"/>
        </w:rPr>
        <w:t xml:space="preserve">    </w:t>
      </w:r>
      <w:r>
        <w:rPr>
          <w:rFonts w:hint="eastAsia"/>
        </w:rPr>
        <w:t>②后进先出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③进优于出</w:t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>④出优于进</w:t>
      </w: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随机进</w:t>
      </w:r>
      <w:r>
        <w:rPr>
          <w:rFonts w:hint="eastAsia"/>
        </w:rPr>
        <w:t>出</w:t>
      </w:r>
    </w:p>
    <w:p w14:paraId="575F6C3A" w14:textId="77777777" w:rsidR="00000000" w:rsidRDefault="00D8300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1    </w:t>
      </w:r>
      <w:r>
        <w:rPr>
          <w:rFonts w:hint="eastAsia"/>
        </w:rPr>
        <w:t>②减</w:t>
      </w:r>
      <w:r>
        <w:rPr>
          <w:rFonts w:hint="eastAsia"/>
        </w:rPr>
        <w:t xml:space="preserve">1       </w:t>
      </w:r>
      <w:r>
        <w:rPr>
          <w:rFonts w:hint="eastAsia"/>
        </w:rPr>
        <w:t>③不变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>④清</w:t>
      </w:r>
      <w:r>
        <w:rPr>
          <w:rFonts w:hint="eastAsia"/>
        </w:rPr>
        <w:t xml:space="preserve">0 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2      </w:t>
      </w:r>
      <w:r>
        <w:rPr>
          <w:rFonts w:hint="eastAsia"/>
        </w:rPr>
        <w:t>⑥减</w:t>
      </w:r>
      <w:r>
        <w:rPr>
          <w:rFonts w:hint="eastAsia"/>
        </w:rPr>
        <w:t>2</w:t>
      </w:r>
    </w:p>
    <w:p w14:paraId="02C7C62A" w14:textId="77777777" w:rsidR="00000000" w:rsidRDefault="00D8300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：①</w:t>
      </w:r>
      <w:r>
        <w:rPr>
          <w:rFonts w:hint="eastAsia"/>
        </w:rPr>
        <w:t xml:space="preserve"> </w:t>
      </w:r>
      <w:r>
        <w:t>a,b</w: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t>b,c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t>c,a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t xml:space="preserve">b,a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⑤</w:t>
      </w:r>
      <w:r>
        <w:t xml:space="preserve"> c,b  </w:t>
      </w:r>
      <w:r>
        <w:rPr>
          <w:rFonts w:hint="eastAsia"/>
        </w:rPr>
        <w:t xml:space="preserve">   </w:t>
      </w:r>
      <w:r>
        <w:rPr>
          <w:rFonts w:hint="eastAsia"/>
        </w:rPr>
        <w:t>⑥</w:t>
      </w:r>
      <w:r>
        <w:rPr>
          <w:rFonts w:hint="eastAsia"/>
        </w:rPr>
        <w:t xml:space="preserve"> a,c</w:t>
      </w:r>
    </w:p>
    <w:p w14:paraId="4509EB9C" w14:textId="77777777" w:rsidR="00000000" w:rsidRDefault="00D8300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：①</w:t>
      </w:r>
      <w:r>
        <w:rPr>
          <w:rFonts w:hint="eastAsia"/>
        </w:rPr>
        <w:t xml:space="preserve"> n+1     </w:t>
      </w:r>
      <w:r>
        <w:rPr>
          <w:rFonts w:hint="eastAsia"/>
        </w:rPr>
        <w:t>②</w:t>
      </w:r>
      <w:r>
        <w:rPr>
          <w:rFonts w:hint="eastAsia"/>
        </w:rPr>
        <w:t xml:space="preserve">n+2   </w:t>
      </w:r>
      <w:r>
        <w:rPr>
          <w:rFonts w:hint="eastAsia"/>
        </w:rPr>
        <w:t>③</w:t>
      </w:r>
      <w:r>
        <w:rPr>
          <w:rFonts w:hint="eastAsia"/>
        </w:rPr>
        <w:t xml:space="preserve">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n-1    </w:t>
      </w:r>
      <w:r>
        <w:rPr>
          <w:rFonts w:hint="eastAsia"/>
        </w:rPr>
        <w:t>⑤</w:t>
      </w:r>
      <w:r>
        <w:rPr>
          <w:rFonts w:hint="eastAsia"/>
        </w:rPr>
        <w:t xml:space="preserve"> n-2</w:t>
      </w:r>
    </w:p>
    <w:p w14:paraId="28A09BEA" w14:textId="77777777" w:rsidR="00000000" w:rsidRDefault="00D8300D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ABCDE=</w:t>
      </w:r>
      <w:r>
        <w:rPr>
          <w:rFonts w:hint="eastAsia"/>
          <w:u w:val="single"/>
        </w:rPr>
        <w:t>2,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2,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1,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6,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4</w:t>
      </w:r>
    </w:p>
    <w:p w14:paraId="348A1B21" w14:textId="77777777" w:rsidR="00000000" w:rsidRDefault="00D8300D">
      <w:pPr>
        <w:rPr>
          <w:rFonts w:hint="eastAsia"/>
          <w:sz w:val="18"/>
        </w:rPr>
      </w:pPr>
      <w:r>
        <w:rPr>
          <w:rFonts w:hint="eastAsia"/>
          <w:sz w:val="18"/>
        </w:rPr>
        <w:t>注意，向地址的高端生长，称为向上生成堆栈；向地址低端生长叫向下生成堆栈，本题中底部为</w:t>
      </w:r>
      <w:r>
        <w:rPr>
          <w:rFonts w:hint="eastAsia"/>
          <w:sz w:val="18"/>
        </w:rPr>
        <w:t>n</w:t>
      </w:r>
      <w:r>
        <w:rPr>
          <w:rFonts w:hint="eastAsia"/>
          <w:sz w:val="18"/>
        </w:rPr>
        <w:t>，向地址的低端递减生成，称为向下生成堆栈。</w:t>
      </w:r>
    </w:p>
    <w:p w14:paraId="313F8087" w14:textId="77777777" w:rsidR="00000000" w:rsidRDefault="00D8300D">
      <w:pPr>
        <w:rPr>
          <w:rFonts w:hint="eastAsia"/>
        </w:rPr>
      </w:pPr>
      <w:r>
        <w:t>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从供选择的答案中，选出应填入下</w:t>
      </w:r>
      <w:r>
        <w:rPr>
          <w:rFonts w:hint="eastAsia"/>
        </w:rPr>
        <w:t>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6C329614" w14:textId="77777777" w:rsidR="00000000" w:rsidRDefault="00D8300D">
      <w:pPr>
        <w:ind w:firstLine="425"/>
        <w:rPr>
          <w:rFonts w:hint="eastAsia"/>
        </w:rPr>
      </w:pPr>
      <w:r>
        <w:rPr>
          <w:rFonts w:hint="eastAsia"/>
        </w:rPr>
        <w:t>在做进栈运算时，应先判别栈是否</w:t>
      </w:r>
      <w:r>
        <w:rPr>
          <w:rFonts w:hint="eastAsia"/>
          <w:u w:val="single"/>
        </w:rPr>
        <w:t xml:space="preserve">  A   </w:t>
      </w:r>
      <w:r>
        <w:rPr>
          <w:rFonts w:hint="eastAsia"/>
        </w:rPr>
        <w:t>；在做退栈运算时，应先判别栈是否</w:t>
      </w:r>
      <w:r>
        <w:rPr>
          <w:rFonts w:hint="eastAsia"/>
          <w:u w:val="single"/>
        </w:rPr>
        <w:t xml:space="preserve">  B   </w:t>
      </w:r>
      <w:r>
        <w:rPr>
          <w:rFonts w:hint="eastAsia"/>
        </w:rPr>
        <w:t>。当栈中元素为</w:t>
      </w:r>
      <w:r>
        <w:rPr>
          <w:rFonts w:hint="eastAsia"/>
        </w:rPr>
        <w:t>n</w:t>
      </w:r>
      <w:r>
        <w:rPr>
          <w:rFonts w:hint="eastAsia"/>
        </w:rPr>
        <w:t>个，做进栈运算时发生上溢，则说明该栈的最大容量为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</w:t>
      </w:r>
    </w:p>
    <w:p w14:paraId="6BB471B4" w14:textId="77777777" w:rsidR="00000000" w:rsidRDefault="00D8300D">
      <w:pPr>
        <w:rPr>
          <w:rFonts w:hint="eastAsia"/>
          <w:b/>
          <w:bCs/>
        </w:rPr>
      </w:pPr>
      <w:r>
        <w:rPr>
          <w:rFonts w:hint="eastAsia"/>
        </w:rPr>
        <w:t>为了增加内存空间的利用率和减少溢出的可能性，由两个栈共享一片连续的内存空间时，应将两栈的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分别设在这片内存空间的两端，这样，只有当</w:t>
      </w:r>
      <w:r>
        <w:rPr>
          <w:rFonts w:hint="eastAsia"/>
          <w:u w:val="single"/>
        </w:rPr>
        <w:t xml:space="preserve">  E  </w:t>
      </w:r>
      <w:r>
        <w:rPr>
          <w:rFonts w:hint="eastAsia"/>
        </w:rPr>
        <w:t>时，才产生上溢。</w:t>
      </w:r>
    </w:p>
    <w:p w14:paraId="047AEAB9" w14:textId="77777777" w:rsidR="00000000" w:rsidRDefault="00D8300D">
      <w:pPr>
        <w:rPr>
          <w:rFonts w:hint="eastAsia"/>
        </w:rPr>
      </w:pPr>
      <w:r>
        <w:rPr>
          <w:rFonts w:hint="eastAsia"/>
        </w:rPr>
        <w:t>供选择的答案：</w:t>
      </w:r>
    </w:p>
    <w:p w14:paraId="7A8B7712" w14:textId="77777777" w:rsidR="00000000" w:rsidRDefault="00D8300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：①空</w:t>
      </w:r>
      <w:r>
        <w:rPr>
          <w:rFonts w:hint="eastAsia"/>
        </w:rPr>
        <w:t xml:space="preserve">       </w:t>
      </w: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满</w:t>
      </w:r>
      <w:r>
        <w:rPr>
          <w:rFonts w:hint="eastAsia"/>
        </w:rPr>
        <w:t xml:space="preserve">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上溢</w:t>
      </w:r>
      <w:r>
        <w:rPr>
          <w:rFonts w:hint="eastAsia"/>
        </w:rPr>
        <w:t xml:space="preserve">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下溢</w:t>
      </w:r>
    </w:p>
    <w:p w14:paraId="5363F2C3" w14:textId="77777777" w:rsidR="00000000" w:rsidRDefault="00D8300D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t>n</w:t>
      </w:r>
      <w:r>
        <w:t>-1</w:t>
      </w:r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 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n+1</w:t>
      </w:r>
      <w:r>
        <w:rPr>
          <w:rFonts w:hint="eastAsia"/>
        </w:rPr>
        <w:t xml:space="preserve"> 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n/2</w:t>
      </w:r>
    </w:p>
    <w:p w14:paraId="3C64FB2E" w14:textId="77777777" w:rsidR="00000000" w:rsidRDefault="00D8300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   </w:t>
      </w:r>
      <w:r>
        <w:rPr>
          <w:rFonts w:hint="eastAsia"/>
        </w:rPr>
        <w:t>②深度</w:t>
      </w:r>
      <w:r>
        <w:rPr>
          <w:rFonts w:hint="eastAsia"/>
        </w:rPr>
        <w:t xml:space="preserve">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栈顶</w:t>
      </w:r>
      <w:r>
        <w:rPr>
          <w:rFonts w:hint="eastAsia"/>
        </w:rPr>
        <w:t xml:space="preserve">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栈底</w:t>
      </w:r>
    </w:p>
    <w:p w14:paraId="0904F379" w14:textId="77777777" w:rsidR="00000000" w:rsidRDefault="00D8300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：①两个栈的栈顶同时到达栈空间的中心点</w:t>
      </w:r>
      <w:r>
        <w:rPr>
          <w:rFonts w:hint="eastAsia"/>
        </w:rPr>
        <w:t xml:space="preserve">     </w:t>
      </w:r>
      <w:r>
        <w:rPr>
          <w:rFonts w:hint="eastAsia"/>
        </w:rPr>
        <w:t>②其中一个栈的栈顶到达栈空间的中心点</w:t>
      </w:r>
      <w:r>
        <w:rPr>
          <w:rFonts w:hint="eastAsia"/>
        </w:rPr>
        <w:t xml:space="preserve">           </w:t>
      </w:r>
    </w:p>
    <w:p w14:paraId="1DFD21AE" w14:textId="77777777" w:rsidR="00000000" w:rsidRDefault="00D8300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③两个栈的栈顶在达栈空间的某一位置相遇</w:t>
      </w:r>
      <w:r>
        <w:rPr>
          <w:rFonts w:hint="eastAsia"/>
        </w:rPr>
        <w:t xml:space="preserve">   </w:t>
      </w:r>
      <w:r>
        <w:rPr>
          <w:rFonts w:hint="eastAsia"/>
        </w:rPr>
        <w:t>④两个栈均不空，且一个栈的栈顶到达另一个栈的栈底</w:t>
      </w:r>
    </w:p>
    <w:p w14:paraId="1301D6F2" w14:textId="77777777" w:rsidR="00000000" w:rsidRDefault="00D8300D">
      <w:pPr>
        <w:rPr>
          <w:rFonts w:hint="eastAsia"/>
          <w:b/>
          <w:bCs/>
        </w:rPr>
      </w:pPr>
      <w:r>
        <w:rPr>
          <w:rFonts w:hint="eastAsia"/>
        </w:rPr>
        <w:lastRenderedPageBreak/>
        <w:t>答案：</w:t>
      </w:r>
      <w:r>
        <w:rPr>
          <w:rFonts w:hint="eastAsia"/>
        </w:rPr>
        <w:t>ABCDE</w:t>
      </w:r>
      <w:r>
        <w:rPr>
          <w:rFonts w:hint="eastAsia"/>
        </w:rPr>
        <w:t>＝</w:t>
      </w:r>
      <w:r>
        <w:rPr>
          <w:rFonts w:hint="eastAsia"/>
          <w:u w:val="single"/>
        </w:rPr>
        <w:t>2,  1,  2,  4,  3</w:t>
      </w:r>
    </w:p>
    <w:p w14:paraId="489FC75F" w14:textId="77777777" w:rsidR="00000000" w:rsidRDefault="00D8300D"/>
    <w:p w14:paraId="34B06FF6" w14:textId="77777777" w:rsidR="00000000" w:rsidRDefault="00D8300D">
      <w:pPr>
        <w:jc w:val="center"/>
        <w:rPr>
          <w:rFonts w:hint="eastAsia"/>
          <w:b/>
          <w:sz w:val="18"/>
        </w:rPr>
      </w:pPr>
      <w:r>
        <w:rPr>
          <w:rFonts w:hint="eastAsia"/>
          <w:b/>
          <w:sz w:val="24"/>
        </w:rPr>
        <w:t>第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章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树和二叉树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自测卷解答</w:t>
      </w:r>
    </w:p>
    <w:p w14:paraId="6FC41225" w14:textId="77777777" w:rsidR="00000000" w:rsidRDefault="00D8300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一、下面是有关二叉树的叙述，请判断正误（每小题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4FF91737" w14:textId="77777777" w:rsidR="00000000" w:rsidRDefault="00D830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1. </w:t>
      </w:r>
      <w:r>
        <w:rPr>
          <w:rFonts w:hint="eastAsia"/>
          <w:b/>
        </w:rPr>
        <w:t>若二叉树用二叉链表作存贮结构，则在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个结点的二叉树链表中只有</w:t>
      </w:r>
      <w:r>
        <w:rPr>
          <w:b/>
          <w:u w:val="single"/>
        </w:rPr>
        <w:t>n</w:t>
      </w:r>
      <w:r>
        <w:rPr>
          <w:rFonts w:hint="eastAsia"/>
          <w:b/>
          <w:u w:val="single"/>
        </w:rPr>
        <w:t>—</w:t>
      </w:r>
      <w:r>
        <w:rPr>
          <w:b/>
          <w:u w:val="single"/>
        </w:rPr>
        <w:t>1</w:t>
      </w:r>
      <w:r>
        <w:rPr>
          <w:rFonts w:hint="eastAsia"/>
          <w:b/>
        </w:rPr>
        <w:t>个非空指针域。</w:t>
      </w:r>
    </w:p>
    <w:p w14:paraId="21FC89E6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  <w:b/>
        </w:rPr>
        <w:t>二叉树中每个结点的两棵子树的高度差等于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 </w:t>
      </w:r>
    </w:p>
    <w:p w14:paraId="70430C20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  <w:b/>
        </w:rPr>
        <w:t>二叉树中每个结点的两棵子树是有序的。</w:t>
      </w:r>
      <w:r>
        <w:rPr>
          <w:rFonts w:hint="eastAsia"/>
          <w:b/>
        </w:rPr>
        <w:t xml:space="preserve">     </w:t>
      </w:r>
    </w:p>
    <w:p w14:paraId="57352414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4.</w:t>
      </w:r>
      <w:r>
        <w:rPr>
          <w:rFonts w:hint="eastAsia"/>
          <w:b/>
        </w:rPr>
        <w:t>二叉树中每个结点有两棵非空子树或有两棵空子树。</w:t>
      </w:r>
      <w:r>
        <w:rPr>
          <w:rFonts w:hint="eastAsia"/>
          <w:b/>
        </w:rPr>
        <w:t xml:space="preserve">  </w:t>
      </w:r>
    </w:p>
    <w:p w14:paraId="2CB6083B" w14:textId="77777777" w:rsidR="00000000" w:rsidRDefault="00D8300D">
      <w:pPr>
        <w:ind w:left="1079" w:hanging="1079"/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5.</w:t>
      </w:r>
      <w:r>
        <w:rPr>
          <w:rFonts w:hint="eastAsia"/>
          <w:b/>
        </w:rPr>
        <w:t>二叉树中每个结点的关键字值大于其左非空子树（若存在的话）所有结点的关键字值，且小于其右非空子树（若存在的话）所有结点的关键字值。</w:t>
      </w:r>
      <w:r>
        <w:rPr>
          <w:rFonts w:hint="eastAsia"/>
          <w:b/>
        </w:rPr>
        <w:t xml:space="preserve">   </w:t>
      </w:r>
      <w:r>
        <w:rPr>
          <w:rFonts w:hint="eastAsia"/>
        </w:rPr>
        <w:t>（应当是二叉排序树的特点）</w:t>
      </w:r>
    </w:p>
    <w:p w14:paraId="5E6687AA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6.</w:t>
      </w:r>
      <w:r>
        <w:rPr>
          <w:rFonts w:hint="eastAsia"/>
          <w:b/>
        </w:rPr>
        <w:t>二叉树中所有结点个数是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k-1</w:t>
      </w:r>
      <w:r>
        <w:rPr>
          <w:rFonts w:hint="eastAsia"/>
          <w:b/>
        </w:rPr>
        <w:t>-</w:t>
      </w:r>
      <w:r>
        <w:rPr>
          <w:rFonts w:hint="eastAsia"/>
          <w:b/>
        </w:rPr>
        <w:t>1</w:t>
      </w:r>
      <w:r>
        <w:rPr>
          <w:rFonts w:hint="eastAsia"/>
          <w:b/>
        </w:rPr>
        <w:t>，其中</w:t>
      </w:r>
      <w:r>
        <w:rPr>
          <w:rFonts w:hint="eastAsia"/>
          <w:b/>
        </w:rPr>
        <w:t>k</w:t>
      </w:r>
      <w:r>
        <w:rPr>
          <w:rFonts w:hint="eastAsia"/>
          <w:b/>
        </w:rPr>
        <w:t>是树的深度。</w:t>
      </w:r>
      <w:r>
        <w:rPr>
          <w:rFonts w:hint="eastAsia"/>
        </w:rPr>
        <w:t>（应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i</w:t>
      </w:r>
      <w:r>
        <w:rPr>
          <w:b/>
        </w:rPr>
        <w:t>-1</w:t>
      </w:r>
      <w:r>
        <w:rPr>
          <w:rFonts w:hint="eastAsia"/>
        </w:rPr>
        <w:t>）</w:t>
      </w:r>
      <w:r>
        <w:rPr>
          <w:rFonts w:hint="eastAsia"/>
          <w:b/>
        </w:rPr>
        <w:t xml:space="preserve">  </w:t>
      </w:r>
    </w:p>
    <w:p w14:paraId="1E6F627F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7.</w:t>
      </w:r>
      <w:r>
        <w:rPr>
          <w:rFonts w:hint="eastAsia"/>
          <w:b/>
        </w:rPr>
        <w:t>二叉树中所有结点，如果不存在非空左子树，则不存在非空右子树。</w:t>
      </w:r>
      <w:r>
        <w:rPr>
          <w:rFonts w:hint="eastAsia"/>
          <w:b/>
        </w:rPr>
        <w:t xml:space="preserve">  </w:t>
      </w:r>
    </w:p>
    <w:p w14:paraId="32225E88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8.</w:t>
      </w:r>
      <w:r>
        <w:rPr>
          <w:rFonts w:hint="eastAsia"/>
          <w:b/>
        </w:rPr>
        <w:t>对于一棵非空二叉树，它的根结点作为第一层，则它的第</w:t>
      </w:r>
      <w:r>
        <w:rPr>
          <w:rFonts w:hint="eastAsia"/>
          <w:b/>
        </w:rPr>
        <w:t>i</w:t>
      </w:r>
      <w:r>
        <w:rPr>
          <w:rFonts w:hint="eastAsia"/>
          <w:b/>
        </w:rPr>
        <w:t>层上最多能有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i</w:t>
      </w:r>
      <w:r>
        <w:rPr>
          <w:rFonts w:hint="eastAsia"/>
          <w:b/>
        </w:rPr>
        <w:t>—</w:t>
      </w:r>
      <w:r>
        <w:rPr>
          <w:rFonts w:hint="eastAsia"/>
          <w:b/>
        </w:rPr>
        <w:t>1</w:t>
      </w:r>
      <w:r>
        <w:rPr>
          <w:rFonts w:hint="eastAsia"/>
          <w:b/>
        </w:rPr>
        <w:t>个结点。</w:t>
      </w:r>
      <w:r>
        <w:rPr>
          <w:rFonts w:hint="eastAsia"/>
        </w:rPr>
        <w:t>（应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i</w:t>
      </w:r>
      <w:r>
        <w:rPr>
          <w:b/>
          <w:vertAlign w:val="superscript"/>
        </w:rPr>
        <w:t>-1</w:t>
      </w:r>
      <w:r>
        <w:rPr>
          <w:rFonts w:hint="eastAsia"/>
        </w:rPr>
        <w:t>）</w:t>
      </w:r>
    </w:p>
    <w:p w14:paraId="6B914A51" w14:textId="77777777" w:rsidR="00000000" w:rsidRDefault="00D8300D">
      <w:pPr>
        <w:ind w:left="1079" w:hanging="1079"/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9.</w:t>
      </w:r>
      <w:r>
        <w:rPr>
          <w:rFonts w:hint="eastAsia"/>
          <w:b/>
        </w:rPr>
        <w:t>用二叉链表法（</w:t>
      </w:r>
      <w:r>
        <w:rPr>
          <w:rFonts w:hint="eastAsia"/>
          <w:b/>
        </w:rPr>
        <w:t>link-rlink</w:t>
      </w:r>
      <w:r>
        <w:rPr>
          <w:rFonts w:hint="eastAsia"/>
          <w:b/>
        </w:rPr>
        <w:t>）存储包含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个结点的二叉树，结点的</w:t>
      </w:r>
      <w:r>
        <w:rPr>
          <w:rFonts w:hint="eastAsia"/>
          <w:b/>
        </w:rPr>
        <w:t>2n</w:t>
      </w:r>
      <w:r>
        <w:rPr>
          <w:rFonts w:hint="eastAsia"/>
          <w:b/>
        </w:rPr>
        <w:t>个指针区域中有</w:t>
      </w:r>
      <w:r>
        <w:rPr>
          <w:rFonts w:hint="eastAsia"/>
          <w:b/>
        </w:rPr>
        <w:t>n+1</w:t>
      </w:r>
      <w:r>
        <w:rPr>
          <w:rFonts w:hint="eastAsia"/>
          <w:b/>
        </w:rPr>
        <w:t>个为空指针。</w:t>
      </w:r>
    </w:p>
    <w:p w14:paraId="3FDCE722" w14:textId="77777777" w:rsidR="00000000" w:rsidRDefault="00D8300D">
      <w:pPr>
        <w:rPr>
          <w:rFonts w:hint="eastAsia"/>
        </w:rPr>
      </w:pPr>
      <w:r>
        <w:rPr>
          <w:rFonts w:hint="eastAsia"/>
        </w:rPr>
        <w:t>（正确。用二叉链表存储包含</w:t>
      </w:r>
      <w:r>
        <w:rPr>
          <w:rFonts w:hint="eastAsia"/>
        </w:rPr>
        <w:t>n</w:t>
      </w:r>
      <w:r>
        <w:rPr>
          <w:rFonts w:hint="eastAsia"/>
        </w:rPr>
        <w:t>个结点的二叉树，结点共有</w:t>
      </w:r>
      <w:r>
        <w:rPr>
          <w:rFonts w:hint="eastAsia"/>
        </w:rPr>
        <w:t>2n</w:t>
      </w:r>
      <w:r>
        <w:rPr>
          <w:rFonts w:hint="eastAsia"/>
        </w:rPr>
        <w:t>个链域。由于二叉树中，除根结点外，每一个结点有且仅有一个双亲，所以只有</w:t>
      </w:r>
      <w:r>
        <w:rPr>
          <w:rFonts w:hint="eastAsia"/>
        </w:rPr>
        <w:t>n-1</w:t>
      </w:r>
      <w:r>
        <w:rPr>
          <w:rFonts w:hint="eastAsia"/>
        </w:rPr>
        <w:t>个结点的链域存放指向非空子女</w:t>
      </w:r>
      <w:r>
        <w:rPr>
          <w:rFonts w:hint="eastAsia"/>
        </w:rPr>
        <w:t>结点的指针，还有</w:t>
      </w:r>
      <w:r>
        <w:rPr>
          <w:rFonts w:hint="eastAsia"/>
        </w:rPr>
        <w:t>n+1</w:t>
      </w:r>
      <w:r>
        <w:rPr>
          <w:rFonts w:hint="eastAsia"/>
        </w:rPr>
        <w:t>个空指针。）即有后继链接的指针仅</w:t>
      </w:r>
      <w:r>
        <w:rPr>
          <w:rFonts w:hint="eastAsia"/>
        </w:rPr>
        <w:t>n-1</w:t>
      </w:r>
      <w:r>
        <w:rPr>
          <w:rFonts w:hint="eastAsia"/>
        </w:rPr>
        <w:t>个。</w:t>
      </w:r>
    </w:p>
    <w:p w14:paraId="189BD7CC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t>10.</w:t>
      </w:r>
      <w:r>
        <w:rPr>
          <w:rFonts w:hint="eastAsia"/>
        </w:rPr>
        <w:t>具有</w:t>
      </w:r>
      <w:r>
        <w:rPr>
          <w:rFonts w:hint="eastAsia"/>
        </w:rPr>
        <w:t>12</w:t>
      </w:r>
      <w:r>
        <w:rPr>
          <w:rFonts w:hint="eastAsia"/>
        </w:rPr>
        <w:t>个结点的完全二叉树有</w:t>
      </w:r>
      <w:r>
        <w:rPr>
          <w:rFonts w:hint="eastAsia"/>
        </w:rPr>
        <w:t>5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的结点。</w:t>
      </w:r>
    </w:p>
    <w:p w14:paraId="2DB27BC9" w14:textId="77777777" w:rsidR="00000000" w:rsidRDefault="00D8300D">
      <w:pPr>
        <w:ind w:firstLineChars="200" w:firstLine="420"/>
        <w:rPr>
          <w:rFonts w:hint="eastAsia"/>
        </w:rPr>
      </w:pPr>
      <w:r>
        <w:rPr>
          <w:rFonts w:hint="eastAsia"/>
        </w:rPr>
        <w:t>最快方法：用叶子数＝</w:t>
      </w:r>
      <w:r>
        <w:t>[n/2]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hint="eastAsia"/>
        </w:rPr>
        <w:t>，再求</w:t>
      </w:r>
      <w:r>
        <w:t>n</w:t>
      </w:r>
      <w:r>
        <w:rPr>
          <w:vertAlign w:val="subscript"/>
        </w:rPr>
        <w:t>2</w:t>
      </w:r>
      <w:r>
        <w:t>=n</w:t>
      </w:r>
      <w:r>
        <w:rPr>
          <w:vertAlign w:val="subscript"/>
        </w:rPr>
        <w:t>0</w:t>
      </w:r>
      <w:r>
        <w:t>-1=5</w:t>
      </w:r>
      <w:r>
        <w:rPr>
          <w:rFonts w:hint="eastAsia"/>
        </w:rPr>
        <w:t xml:space="preserve"> </w:t>
      </w:r>
    </w:p>
    <w:p w14:paraId="33439D38" w14:textId="77777777" w:rsidR="00000000" w:rsidRDefault="00D8300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二、填空（每空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分，共</w:t>
      </w:r>
      <w:r>
        <w:rPr>
          <w:rFonts w:hint="eastAsia"/>
          <w:b/>
          <w:sz w:val="28"/>
        </w:rPr>
        <w:t>15</w:t>
      </w:r>
      <w:r>
        <w:rPr>
          <w:rFonts w:hint="eastAsia"/>
          <w:b/>
          <w:sz w:val="28"/>
        </w:rPr>
        <w:t>分）</w:t>
      </w:r>
    </w:p>
    <w:p w14:paraId="43F346F5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由３个结点所构成的二叉树有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5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种形态。</w:t>
      </w:r>
      <w:r>
        <w:rPr>
          <w:rFonts w:hint="eastAsia"/>
          <w:b/>
        </w:rPr>
        <w:t xml:space="preserve"> </w:t>
      </w:r>
    </w:p>
    <w:p w14:paraId="66F60822" w14:textId="77777777" w:rsidR="00000000" w:rsidRDefault="00D8300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</w:rPr>
        <w:t>一棵深度为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的满二叉树有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>
        <w:rPr>
          <w:b/>
          <w:bCs/>
          <w:u w:val="single"/>
          <w:vertAlign w:val="subscript"/>
        </w:rPr>
        <w:t>1</w:t>
      </w:r>
      <w:r>
        <w:rPr>
          <w:b/>
          <w:bCs/>
          <w:u w:val="single"/>
        </w:rPr>
        <w:t>+n</w:t>
      </w:r>
      <w:r>
        <w:rPr>
          <w:b/>
          <w:bCs/>
          <w:u w:val="single"/>
          <w:vertAlign w:val="subscript"/>
        </w:rPr>
        <w:t>2</w:t>
      </w:r>
      <w:r>
        <w:rPr>
          <w:b/>
          <w:bCs/>
          <w:u w:val="single"/>
        </w:rPr>
        <w:t>=0+ n</w:t>
      </w:r>
      <w:r>
        <w:rPr>
          <w:b/>
          <w:bCs/>
          <w:u w:val="single"/>
          <w:vertAlign w:val="subscript"/>
        </w:rPr>
        <w:t>2</w:t>
      </w:r>
      <w:r>
        <w:rPr>
          <w:b/>
          <w:bCs/>
          <w:u w:val="single"/>
        </w:rPr>
        <w:t>= n</w:t>
      </w:r>
      <w:r>
        <w:rPr>
          <w:b/>
          <w:bCs/>
          <w:u w:val="single"/>
          <w:vertAlign w:val="subscript"/>
        </w:rPr>
        <w:t>0</w:t>
      </w:r>
      <w:r>
        <w:rPr>
          <w:b/>
          <w:bCs/>
          <w:u w:val="single"/>
        </w:rPr>
        <w:t>-1=31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</w:rPr>
        <w:t>个分支结点和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vertAlign w:val="superscript"/>
        </w:rPr>
        <w:t>6-1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=32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个叶子。</w:t>
      </w:r>
    </w:p>
    <w:p w14:paraId="07A2E61C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注：满二叉树没有度为</w:t>
      </w:r>
      <w:r>
        <w:rPr>
          <w:rFonts w:hint="eastAsia"/>
          <w:b/>
        </w:rPr>
        <w:t>1</w:t>
      </w:r>
      <w:r>
        <w:rPr>
          <w:rFonts w:hint="eastAsia"/>
          <w:b/>
        </w:rPr>
        <w:t>的结点，所以分支结点数就是二度结点数。</w:t>
      </w:r>
    </w:p>
    <w:p w14:paraId="0F6266EA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一棵具有２５７个结点的完全二叉树，它的深度</w:t>
      </w:r>
      <w:r>
        <w:rPr>
          <w:rFonts w:hint="eastAsia"/>
          <w:b/>
        </w:rPr>
        <w:t>为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9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4D12CEF6" w14:textId="77777777" w:rsidR="00000000" w:rsidRDefault="00D8300D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注：用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 xml:space="preserve">(n) </w:t>
      </w:r>
      <w:r>
        <w:sym w:font="Symbol" w:char="F0FB"/>
      </w:r>
      <w:r>
        <w:t xml:space="preserve">+1= </w:t>
      </w:r>
      <w:r>
        <w:sym w:font="Symbol" w:char="F0EB"/>
      </w:r>
      <w:r>
        <w:t xml:space="preserve"> 8.xx </w:t>
      </w:r>
      <w:r>
        <w:sym w:font="Symbol" w:char="F0FB"/>
      </w:r>
      <w:r>
        <w:t>+1</w:t>
      </w:r>
      <w:r>
        <w:rPr>
          <w:b/>
        </w:rPr>
        <w:t>=9</w:t>
      </w:r>
    </w:p>
    <w:p w14:paraId="659A96CC" w14:textId="77777777" w:rsidR="00000000" w:rsidRDefault="00D8300D">
      <w:pPr>
        <w:numPr>
          <w:ilvl w:val="0"/>
          <w:numId w:val="6"/>
        </w:numPr>
        <w:spacing w:line="480" w:lineRule="atLeast"/>
        <w:rPr>
          <w:rFonts w:hint="eastAsia"/>
        </w:rPr>
      </w:pPr>
      <w:r>
        <w:rPr>
          <w:rFonts w:ascii="宋体" w:hAnsi="宋体" w:hint="eastAsia"/>
        </w:rPr>
        <w:t>设一棵完全二叉树有</w:t>
      </w:r>
      <w:r>
        <w:rPr>
          <w:rFonts w:ascii="宋体" w:hAnsi="宋体" w:hint="eastAsia"/>
        </w:rPr>
        <w:t>700</w:t>
      </w:r>
      <w:r>
        <w:rPr>
          <w:rFonts w:ascii="宋体" w:hAnsi="宋体" w:hint="eastAsia"/>
        </w:rPr>
        <w:t>个结点，则共有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u w:val="single"/>
        </w:rPr>
        <w:t>350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个</w:t>
      </w:r>
      <w:r>
        <w:rPr>
          <w:rFonts w:ascii="宋体" w:hAnsi="宋体" w:hint="eastAsia"/>
        </w:rPr>
        <w:t>叶子结点</w:t>
      </w:r>
      <w:r>
        <w:rPr>
          <w:rFonts w:hint="eastAsia"/>
        </w:rPr>
        <w:t>。</w:t>
      </w:r>
    </w:p>
    <w:p w14:paraId="7697EB5E" w14:textId="77777777" w:rsidR="00000000" w:rsidRDefault="00D8300D">
      <w:pPr>
        <w:ind w:firstLineChars="200" w:firstLine="420"/>
        <w:rPr>
          <w:rFonts w:hint="eastAsia"/>
        </w:rPr>
      </w:pPr>
      <w:r>
        <w:rPr>
          <w:rFonts w:hint="eastAsia"/>
        </w:rPr>
        <w:t>答：最快方法：用叶子数＝</w:t>
      </w:r>
      <w:r>
        <w:t>[n/2]</w:t>
      </w:r>
      <w:r>
        <w:rPr>
          <w:rFonts w:hint="eastAsia"/>
        </w:rPr>
        <w:t>＝</w:t>
      </w:r>
      <w:r>
        <w:t>350</w:t>
      </w:r>
      <w:r>
        <w:rPr>
          <w:rFonts w:hint="eastAsia"/>
        </w:rPr>
        <w:t xml:space="preserve"> </w:t>
      </w:r>
    </w:p>
    <w:p w14:paraId="3D2D7E7E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 xml:space="preserve">5. </w:t>
      </w:r>
      <w:r>
        <w:rPr>
          <w:rFonts w:hint="eastAsia"/>
          <w:b/>
        </w:rPr>
        <w:t>设一棵完全二叉树具有</w:t>
      </w:r>
      <w:r>
        <w:rPr>
          <w:rFonts w:hint="eastAsia"/>
          <w:b/>
        </w:rPr>
        <w:t>1000</w:t>
      </w:r>
      <w:r>
        <w:rPr>
          <w:rFonts w:hint="eastAsia"/>
          <w:b/>
        </w:rPr>
        <w:t>个结点，则此完全二叉树有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>500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个叶子结点，有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499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个度为</w:t>
      </w:r>
      <w:r>
        <w:rPr>
          <w:rFonts w:hint="eastAsia"/>
          <w:b/>
        </w:rPr>
        <w:t>2</w:t>
      </w:r>
      <w:r>
        <w:rPr>
          <w:rFonts w:hint="eastAsia"/>
          <w:b/>
        </w:rPr>
        <w:t>的结点，有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个结点只有非空左子树，有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0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个结点只有非空右子树。</w:t>
      </w:r>
    </w:p>
    <w:p w14:paraId="155A7FAB" w14:textId="77777777" w:rsidR="00000000" w:rsidRDefault="00D8300D">
      <w:pPr>
        <w:rPr>
          <w:rFonts w:hint="eastAsia"/>
        </w:rPr>
      </w:pPr>
      <w:r>
        <w:rPr>
          <w:rFonts w:hint="eastAsia"/>
        </w:rPr>
        <w:t>答：最快方法：用叶子数＝</w:t>
      </w:r>
      <w:r>
        <w:t>[n/2]</w:t>
      </w:r>
      <w:r>
        <w:rPr>
          <w:rFonts w:hint="eastAsia"/>
        </w:rPr>
        <w:t>＝</w:t>
      </w:r>
      <w:r>
        <w:rPr>
          <w:rFonts w:hint="eastAsia"/>
        </w:rPr>
        <w:t>50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n</w:t>
      </w:r>
      <w:r>
        <w:rPr>
          <w:vertAlign w:val="subscript"/>
        </w:rPr>
        <w:t>2</w:t>
      </w:r>
      <w:r>
        <w:t>=n</w:t>
      </w:r>
      <w:r>
        <w:rPr>
          <w:vertAlign w:val="subscript"/>
        </w:rPr>
        <w:t>0</w:t>
      </w:r>
      <w:r>
        <w:t>-1=</w:t>
      </w:r>
      <w:r>
        <w:rPr>
          <w:rFonts w:hint="eastAsia"/>
        </w:rPr>
        <w:t>499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另外，最后一结点为</w:t>
      </w:r>
      <w:r>
        <w:t>2i</w:t>
      </w:r>
      <w:r>
        <w:rPr>
          <w:rFonts w:hint="eastAsia"/>
        </w:rPr>
        <w:t>属于左叶子，右叶子是空的</w:t>
      </w:r>
      <w:r>
        <w:rPr>
          <w:rFonts w:hint="eastAsia"/>
        </w:rPr>
        <w:t>，所以有</w:t>
      </w:r>
      <w:r>
        <w:rPr>
          <w:rFonts w:hint="eastAsia"/>
        </w:rPr>
        <w:t>1</w:t>
      </w:r>
      <w:r>
        <w:rPr>
          <w:rFonts w:hint="eastAsia"/>
        </w:rPr>
        <w:t>个非空左子树。完全二叉树的特点决定不可能有左空右不空的情况，所以</w:t>
      </w:r>
      <w:r>
        <w:rPr>
          <w:rFonts w:hint="eastAsia"/>
          <w:b/>
        </w:rPr>
        <w:t>非空右子树数＝</w:t>
      </w:r>
      <w:r>
        <w:rPr>
          <w:rFonts w:hint="eastAsia"/>
          <w:b/>
        </w:rPr>
        <w:t>0.</w:t>
      </w:r>
    </w:p>
    <w:p w14:paraId="4BE07912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一棵含有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</w:t>
      </w:r>
      <w:r>
        <w:rPr>
          <w:rFonts w:hint="eastAsia"/>
          <w:b/>
        </w:rPr>
        <w:t>k</w:t>
      </w:r>
      <w:r>
        <w:rPr>
          <w:rFonts w:hint="eastAsia"/>
          <w:b/>
        </w:rPr>
        <w:t>叉树，可能达到的最大深度为</w:t>
      </w:r>
      <w:r>
        <w:rPr>
          <w:rFonts w:hint="eastAsia"/>
          <w:b/>
          <w:bCs/>
          <w:u w:val="single"/>
        </w:rPr>
        <w:t xml:space="preserve">  </w:t>
      </w:r>
      <w:r>
        <w:rPr>
          <w:u w:val="single"/>
        </w:rPr>
        <w:t>n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</w:rPr>
        <w:t>，最小深度为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</w:rPr>
        <w:t>。</w:t>
      </w:r>
    </w:p>
    <w:p w14:paraId="7D9178FC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答：当</w:t>
      </w:r>
      <w:r>
        <w:rPr>
          <w:rFonts w:hint="eastAsia"/>
          <w:b/>
        </w:rPr>
        <w:t>k</w:t>
      </w:r>
      <w:r>
        <w:rPr>
          <w:b/>
        </w:rPr>
        <w:t>=1</w:t>
      </w:r>
      <w:r>
        <w:rPr>
          <w:rFonts w:hint="eastAsia"/>
          <w:b/>
        </w:rPr>
        <w:t>(</w:t>
      </w:r>
      <w:r>
        <w:rPr>
          <w:rFonts w:hint="eastAsia"/>
          <w:b/>
        </w:rPr>
        <w:t>单叉树</w:t>
      </w:r>
      <w:r>
        <w:rPr>
          <w:rFonts w:hint="eastAsia"/>
          <w:b/>
        </w:rPr>
        <w:t>)</w:t>
      </w:r>
      <w:r>
        <w:rPr>
          <w:rFonts w:hint="eastAsia"/>
          <w:b/>
        </w:rPr>
        <w:t>时应该最深，深度＝</w:t>
      </w:r>
      <w:r>
        <w:rPr>
          <w:rFonts w:hint="eastAsia"/>
          <w:b/>
        </w:rPr>
        <w:t>n</w:t>
      </w:r>
      <w:r>
        <w:rPr>
          <w:rFonts w:hint="eastAsia"/>
          <w:b/>
        </w:rPr>
        <w:t>（层）；当</w:t>
      </w:r>
      <w:r>
        <w:rPr>
          <w:b/>
        </w:rPr>
        <w:t>k=n-1</w:t>
      </w:r>
      <w:r>
        <w:rPr>
          <w:rFonts w:hint="eastAsia"/>
          <w:b/>
        </w:rPr>
        <w:t>（</w:t>
      </w:r>
      <w:r>
        <w:rPr>
          <w:b/>
        </w:rPr>
        <w:t>n-1</w:t>
      </w:r>
      <w:r>
        <w:rPr>
          <w:rFonts w:hint="eastAsia"/>
          <w:b/>
        </w:rPr>
        <w:t>叉树）时应该最浅，深度＝</w:t>
      </w:r>
      <w:r>
        <w:rPr>
          <w:b/>
        </w:rPr>
        <w:t>2</w:t>
      </w:r>
      <w:r>
        <w:rPr>
          <w:rFonts w:hint="eastAsia"/>
          <w:b/>
        </w:rPr>
        <w:t>（层），但不包括</w:t>
      </w:r>
      <w:r>
        <w:rPr>
          <w:rFonts w:hint="eastAsia"/>
          <w:b/>
        </w:rPr>
        <w:t>n=0</w:t>
      </w:r>
      <w:r>
        <w:rPr>
          <w:rFonts w:hint="eastAsia"/>
          <w:b/>
        </w:rPr>
        <w:t>或</w:t>
      </w:r>
      <w:r>
        <w:rPr>
          <w:rFonts w:hint="eastAsia"/>
          <w:b/>
        </w:rPr>
        <w:t>1</w:t>
      </w:r>
      <w:r>
        <w:rPr>
          <w:rFonts w:hint="eastAsia"/>
          <w:b/>
        </w:rPr>
        <w:t>时的特例情况。教材答案是“完全</w:t>
      </w:r>
      <w:r>
        <w:rPr>
          <w:rFonts w:hint="eastAsia"/>
          <w:b/>
        </w:rPr>
        <w:t>k</w:t>
      </w:r>
      <w:r>
        <w:rPr>
          <w:rFonts w:hint="eastAsia"/>
          <w:b/>
        </w:rPr>
        <w:t>叉树”，未定量。</w:t>
      </w:r>
      <w:r>
        <w:rPr>
          <w:rFonts w:hint="eastAsia"/>
          <w:b/>
        </w:rPr>
        <w:t>)</w:t>
      </w:r>
    </w:p>
    <w:p w14:paraId="50DB4665" w14:textId="447DB28F" w:rsidR="00000000" w:rsidRDefault="00D8300D">
      <w:pPr>
        <w:jc w:val="left"/>
        <w:rPr>
          <w:rFonts w:hint="eastAsia"/>
          <w:b/>
        </w:rPr>
      </w:pPr>
      <w:r>
        <w:rPr>
          <w:noProof/>
          <w:sz w:val="20"/>
          <w:lang w:val="en-US" w:eastAsia="zh-CN"/>
        </w:rPr>
        <w:drawing>
          <wp:anchor distT="0" distB="0" distL="114300" distR="114300" simplePos="0" relativeHeight="251657216" behindDoc="1" locked="0" layoutInCell="1" allowOverlap="1" wp14:anchorId="3574505C" wp14:editId="43FFB98A">
            <wp:simplePos x="0" y="0"/>
            <wp:positionH relativeFrom="column">
              <wp:posOffset>4495800</wp:posOffset>
            </wp:positionH>
            <wp:positionV relativeFrom="paragraph">
              <wp:posOffset>367665</wp:posOffset>
            </wp:positionV>
            <wp:extent cx="1577340" cy="1022350"/>
            <wp:effectExtent l="0" t="0" r="0" b="0"/>
            <wp:wrapTight wrapText="left">
              <wp:wrapPolygon edited="0">
                <wp:start x="0" y="0"/>
                <wp:lineTo x="0" y="21332"/>
                <wp:lineTo x="21391" y="21332"/>
                <wp:lineTo x="21391" y="0"/>
                <wp:lineTo x="0" y="0"/>
              </wp:wrapPolygon>
            </wp:wrapTight>
            <wp:docPr id="10" name="图片 2" descr="自测题答案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自测题答案图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7.</w:t>
      </w:r>
      <w:r>
        <w:rPr>
          <w:rFonts w:hint="eastAsia"/>
        </w:rPr>
        <w:t xml:space="preserve"> </w:t>
      </w:r>
      <w:r>
        <w:rPr>
          <w:rFonts w:hint="eastAsia"/>
          <w:b/>
        </w:rPr>
        <w:t>二叉树的基本组成部分是：根（</w:t>
      </w:r>
      <w:r>
        <w:rPr>
          <w:rFonts w:hint="eastAsia"/>
          <w:b/>
        </w:rPr>
        <w:t>N</w:t>
      </w:r>
      <w:r>
        <w:rPr>
          <w:rFonts w:hint="eastAsia"/>
          <w:b/>
        </w:rPr>
        <w:t>）、左子树（</w:t>
      </w:r>
      <w:r>
        <w:rPr>
          <w:rFonts w:hint="eastAsia"/>
          <w:b/>
        </w:rPr>
        <w:t>L</w:t>
      </w:r>
      <w:r>
        <w:rPr>
          <w:rFonts w:hint="eastAsia"/>
          <w:b/>
        </w:rPr>
        <w:t>）和右子树（</w:t>
      </w:r>
      <w:r>
        <w:rPr>
          <w:rFonts w:hint="eastAsia"/>
          <w:b/>
        </w:rPr>
        <w:t>R</w:t>
      </w:r>
      <w:r>
        <w:rPr>
          <w:rFonts w:hint="eastAsia"/>
          <w:b/>
        </w:rPr>
        <w:t>）。因而二叉树的遍历次序有六种。最常用的是三种：前序法（即按</w:t>
      </w:r>
      <w:r>
        <w:rPr>
          <w:rFonts w:hint="eastAsia"/>
          <w:b/>
        </w:rPr>
        <w:t>N L R</w:t>
      </w:r>
      <w:r>
        <w:rPr>
          <w:rFonts w:hint="eastAsia"/>
          <w:b/>
        </w:rPr>
        <w:t>次序），后序法（即按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L R N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次序）和中序法（也称对称序法，即按</w:t>
      </w:r>
      <w:r>
        <w:rPr>
          <w:rFonts w:hint="eastAsia"/>
          <w:b/>
        </w:rPr>
        <w:t>L N R</w:t>
      </w:r>
      <w:r>
        <w:rPr>
          <w:rFonts w:hint="eastAsia"/>
          <w:b/>
        </w:rPr>
        <w:t>次序）。这三种方法相互之间有关联。若已知一棵二叉树的前序序列是</w:t>
      </w:r>
      <w:r>
        <w:rPr>
          <w:rFonts w:hint="eastAsia"/>
          <w:b/>
        </w:rPr>
        <w:t>BEFCGDH</w:t>
      </w:r>
      <w:r>
        <w:rPr>
          <w:rFonts w:hint="eastAsia"/>
          <w:b/>
        </w:rPr>
        <w:t>，中序序列是</w:t>
      </w:r>
      <w:r>
        <w:rPr>
          <w:rFonts w:hint="eastAsia"/>
          <w:b/>
        </w:rPr>
        <w:t>FEBGCHD</w:t>
      </w:r>
      <w:r>
        <w:rPr>
          <w:rFonts w:hint="eastAsia"/>
          <w:b/>
        </w:rPr>
        <w:t>，则它的后序序列必是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  <w:u w:val="single"/>
        </w:rPr>
        <w:t>F E G H D C B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cr/>
      </w:r>
      <w:r>
        <w:rPr>
          <w:rFonts w:hint="eastAsia"/>
          <w:b/>
        </w:rPr>
        <w:t>解：法</w:t>
      </w:r>
      <w:r>
        <w:rPr>
          <w:rFonts w:hint="eastAsia"/>
          <w:b/>
        </w:rPr>
        <w:t>1</w:t>
      </w:r>
      <w:r>
        <w:rPr>
          <w:rFonts w:hint="eastAsia"/>
          <w:b/>
        </w:rPr>
        <w:t>：先由已知条件画图，再后序遍历得到结果；</w:t>
      </w:r>
    </w:p>
    <w:p w14:paraId="07286B6F" w14:textId="77777777" w:rsidR="00000000" w:rsidRDefault="00D8300D">
      <w:pPr>
        <w:ind w:firstLine="359"/>
        <w:rPr>
          <w:rFonts w:hint="eastAsia"/>
        </w:rPr>
      </w:pPr>
      <w:r>
        <w:rPr>
          <w:rFonts w:hint="eastAsia"/>
          <w:b/>
        </w:rPr>
        <w:t>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不画图也能快速得出后序序列，只要找到根的位置特征。由前序先</w:t>
      </w:r>
      <w:r>
        <w:rPr>
          <w:rFonts w:hint="eastAsia"/>
        </w:rPr>
        <w:lastRenderedPageBreak/>
        <w:t>确定</w:t>
      </w:r>
      <w:r>
        <w:rPr>
          <w:rFonts w:hint="eastAsia"/>
        </w:rPr>
        <w:t>root</w:t>
      </w:r>
      <w:r>
        <w:rPr>
          <w:rFonts w:hint="eastAsia"/>
        </w:rPr>
        <w:t>，由中序先确定左子树。例如，前序遍历</w:t>
      </w:r>
      <w:r>
        <w:rPr>
          <w:rFonts w:hint="eastAsia"/>
          <w:b/>
        </w:rPr>
        <w:t>BEFCGDH</w:t>
      </w:r>
      <w:r>
        <w:rPr>
          <w:rFonts w:hint="eastAsia"/>
          <w:b/>
        </w:rPr>
        <w:t>中，根结点在最前面，是</w:t>
      </w:r>
      <w:r>
        <w:rPr>
          <w:rFonts w:hint="eastAsia"/>
          <w:b/>
        </w:rPr>
        <w:t>B</w:t>
      </w:r>
      <w:r>
        <w:rPr>
          <w:rFonts w:hint="eastAsia"/>
          <w:b/>
        </w:rPr>
        <w:t>；则后序遍历中</w:t>
      </w:r>
      <w:r>
        <w:rPr>
          <w:rFonts w:hint="eastAsia"/>
          <w:b/>
        </w:rPr>
        <w:t>B</w:t>
      </w:r>
      <w:r>
        <w:rPr>
          <w:rFonts w:hint="eastAsia"/>
          <w:b/>
        </w:rPr>
        <w:t>一定在最后面。</w:t>
      </w:r>
    </w:p>
    <w:p w14:paraId="34AE3387" w14:textId="77777777" w:rsidR="00000000" w:rsidRDefault="00D8300D">
      <w:pPr>
        <w:ind w:firstLine="359"/>
        <w:rPr>
          <w:rFonts w:hint="eastAsia"/>
        </w:rPr>
      </w:pPr>
      <w:r>
        <w:rPr>
          <w:rFonts w:hint="eastAsia"/>
          <w:b/>
        </w:rPr>
        <w:t>法</w:t>
      </w:r>
      <w:r>
        <w:rPr>
          <w:rFonts w:hint="eastAsia"/>
          <w:b/>
        </w:rPr>
        <w:t>3</w:t>
      </w:r>
      <w:r>
        <w:rPr>
          <w:rFonts w:hint="eastAsia"/>
          <w:b/>
        </w:rPr>
        <w:t>：递归计算。如</w:t>
      </w:r>
      <w:r>
        <w:rPr>
          <w:rFonts w:hint="eastAsia"/>
          <w:b/>
        </w:rPr>
        <w:t>B</w:t>
      </w:r>
      <w:r>
        <w:rPr>
          <w:rFonts w:hint="eastAsia"/>
          <w:b/>
        </w:rPr>
        <w:t>在前序</w:t>
      </w:r>
      <w:r>
        <w:rPr>
          <w:rFonts w:hint="eastAsia"/>
          <w:b/>
        </w:rPr>
        <w:t>序列中第一，中序中在中间（可知左右子树上有哪些元素），则在后序中必为最后。如法对</w:t>
      </w:r>
      <w:r>
        <w:rPr>
          <w:rFonts w:hint="eastAsia"/>
          <w:b/>
        </w:rPr>
        <w:t>B</w:t>
      </w:r>
      <w:r>
        <w:rPr>
          <w:rFonts w:hint="eastAsia"/>
          <w:b/>
        </w:rPr>
        <w:t>的左右子树同样处理，则问题得解。</w:t>
      </w:r>
    </w:p>
    <w:p w14:paraId="19FB9058" w14:textId="77777777" w:rsidR="00000000" w:rsidRDefault="00D8300D">
      <w:pPr>
        <w:spacing w:line="480" w:lineRule="atLeast"/>
        <w:rPr>
          <w:rFonts w:hint="eastAsia"/>
        </w:rPr>
      </w:pPr>
      <w:r>
        <w:rPr>
          <w:rFonts w:ascii="宋体" w:hAnsi="宋体" w:hint="eastAsia"/>
        </w:rPr>
        <w:t>8.</w:t>
      </w:r>
      <w:r>
        <w:rPr>
          <w:rFonts w:hint="eastAsia"/>
        </w:rPr>
        <w:t>中序遍历的递归算法平均空间复杂度为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O(n)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</w:rPr>
        <w:t>。</w:t>
      </w:r>
    </w:p>
    <w:p w14:paraId="62DD52B0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答：即递归最大嵌套层数，即栈的占用单元数。精确值应为树的深度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，包括叶子的空域也递归了一次。</w:t>
      </w:r>
    </w:p>
    <w:p w14:paraId="5FBA1828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5</w:t>
      </w:r>
      <w:r>
        <w:rPr>
          <w:rFonts w:hint="eastAsia"/>
        </w:rPr>
        <w:t>个权值</w:t>
      </w:r>
      <w:r>
        <w:t>{</w:t>
      </w:r>
      <w:r>
        <w:rPr>
          <w:rFonts w:hint="eastAsia"/>
        </w:rPr>
        <w:t>3, 2, 4, 5, 1</w:t>
      </w:r>
      <w:r>
        <w:t>}</w:t>
      </w:r>
      <w:r>
        <w:rPr>
          <w:rFonts w:hint="eastAsia"/>
        </w:rPr>
        <w:t>构造的哈夫曼（</w:t>
      </w:r>
      <w:r>
        <w:rPr>
          <w:rFonts w:hint="eastAsia"/>
        </w:rPr>
        <w:t>Huffman</w:t>
      </w:r>
      <w:r>
        <w:rPr>
          <w:rFonts w:hint="eastAsia"/>
        </w:rPr>
        <w:t>）树的带权路径长度是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33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013D97CB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>解：先构造哈夫曼树，得到各叶子的路径长度之后便可求出</w:t>
      </w:r>
      <w:r>
        <w:rPr>
          <w:rFonts w:hint="eastAsia"/>
          <w:b/>
        </w:rPr>
        <w:t>WPL</w:t>
      </w:r>
      <w:r>
        <w:rPr>
          <w:rFonts w:hint="eastAsia"/>
          <w:b/>
        </w:rPr>
        <w:t>＝（</w:t>
      </w:r>
      <w:r>
        <w:rPr>
          <w:rFonts w:hint="eastAsia"/>
          <w:b/>
        </w:rPr>
        <w:t>4</w:t>
      </w:r>
      <w:r>
        <w:rPr>
          <w:rFonts w:hint="eastAsia"/>
          <w:b/>
        </w:rPr>
        <w:t>＋</w:t>
      </w:r>
      <w:r>
        <w:rPr>
          <w:rFonts w:hint="eastAsia"/>
          <w:b/>
        </w:rPr>
        <w:t>5</w:t>
      </w:r>
      <w:r>
        <w:rPr>
          <w:rFonts w:hint="eastAsia"/>
          <w:b/>
        </w:rPr>
        <w:t>＋</w:t>
      </w:r>
      <w:r>
        <w:rPr>
          <w:rFonts w:hint="eastAsia"/>
          <w:b/>
        </w:rPr>
        <w:t>3</w:t>
      </w:r>
      <w:r>
        <w:rPr>
          <w:rFonts w:hint="eastAsia"/>
          <w:b/>
        </w:rPr>
        <w:t>）×</w:t>
      </w:r>
      <w:r>
        <w:rPr>
          <w:rFonts w:hint="eastAsia"/>
          <w:b/>
        </w:rPr>
        <w:t>2</w:t>
      </w:r>
      <w:r>
        <w:rPr>
          <w:rFonts w:hint="eastAsia"/>
          <w:b/>
        </w:rPr>
        <w:t>＋（</w:t>
      </w:r>
      <w:r>
        <w:rPr>
          <w:rFonts w:hint="eastAsia"/>
          <w:b/>
        </w:rPr>
        <w:t>1</w:t>
      </w:r>
      <w:r>
        <w:rPr>
          <w:rFonts w:hint="eastAsia"/>
          <w:b/>
        </w:rPr>
        <w:t>＋</w:t>
      </w:r>
      <w:r>
        <w:rPr>
          <w:rFonts w:hint="eastAsia"/>
          <w:b/>
        </w:rPr>
        <w:t>2</w:t>
      </w:r>
      <w:r>
        <w:rPr>
          <w:rFonts w:hint="eastAsia"/>
          <w:b/>
        </w:rPr>
        <w:t>）×</w:t>
      </w:r>
      <w:r>
        <w:rPr>
          <w:rFonts w:hint="eastAsia"/>
          <w:b/>
        </w:rPr>
        <w:t>3=33</w:t>
      </w:r>
    </w:p>
    <w:p w14:paraId="32F4F162" w14:textId="4E6C48AF" w:rsidR="00000000" w:rsidRDefault="00D8300D">
      <w:pPr>
        <w:jc w:val="left"/>
        <w:rPr>
          <w:b/>
        </w:rPr>
      </w:pPr>
      <w:r>
        <w:rPr>
          <w:b/>
          <w:noProof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3BA58C" wp14:editId="7F53D701">
                <wp:simplePos x="0" y="0"/>
                <wp:positionH relativeFrom="column">
                  <wp:posOffset>76200</wp:posOffset>
                </wp:positionH>
                <wp:positionV relativeFrom="paragraph">
                  <wp:posOffset>137160</wp:posOffset>
                </wp:positionV>
                <wp:extent cx="1371600" cy="609600"/>
                <wp:effectExtent l="5715" t="7620" r="13335" b="1143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09600"/>
                          <a:chOff x="0" y="0"/>
                          <a:chExt cx="2160" cy="96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" y="0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360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0" y="360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720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80" y="120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60" y="360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920" y="600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60" y="360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D12EA" id="Group 3" o:spid="_x0000_s1026" style="position:absolute;margin-left:6pt;margin-top:10.8pt;width:108pt;height:48pt;z-index:251658240" coordsize="21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">
                <v:line id="Line 4" o:spid="_x0000_s1027" style="position:absolute;flip:x;visibility:visible;mso-wrap-style:square" from="480,0" to="84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5" o:spid="_x0000_s1028" style="position:absolute;flip:x;visibility:visible;mso-wrap-style:square" from="0,360" to="360,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6" o:spid="_x0000_s1029" style="position:absolute;flip:x;visibility:visible;mso-wrap-style:square" from="1080,360" to="1440,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7" o:spid="_x0000_s1030" style="position:absolute;flip:x;visibility:visible;mso-wrap-style:square" from="1440,720" to="1800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8" o:spid="_x0000_s1031" style="position:absolute;visibility:visible;mso-wrap-style:square" from="1080,120" to="132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9" o:spid="_x0000_s1032" style="position:absolute;visibility:visible;mso-wrap-style:square" from="1560,360" to="1800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0" o:spid="_x0000_s1033" style="position:absolute;visibility:visible;mso-wrap-style:square" from="1920,600" to="216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1" o:spid="_x0000_s1034" style="position:absolute;visibility:visible;mso-wrap-style:square" from="360,360" to="600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 xml:space="preserve">  (15)</w:t>
      </w:r>
    </w:p>
    <w:p w14:paraId="79DCFDA3" w14:textId="77777777" w:rsidR="00000000" w:rsidRDefault="00D8300D">
      <w:pPr>
        <w:ind w:firstLineChars="200" w:firstLine="422"/>
        <w:jc w:val="left"/>
        <w:rPr>
          <w:rFonts w:hint="eastAsia"/>
          <w:b/>
        </w:rPr>
      </w:pPr>
      <w:r>
        <w:rPr>
          <w:rFonts w:hint="eastAsia"/>
          <w:b/>
        </w:rPr>
        <w:t xml:space="preserve">(9)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(6)               </w:t>
      </w:r>
      <w:r>
        <w:rPr>
          <w:rFonts w:hint="eastAsia"/>
          <w:b/>
        </w:rPr>
        <w:t>（注：两个合并值先后不同会导致编码不同，即哈夫曼编码不唯一）</w:t>
      </w:r>
    </w:p>
    <w:p w14:paraId="2DFB5508" w14:textId="77777777" w:rsidR="00000000" w:rsidRDefault="00D8300D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 4   </w:t>
      </w:r>
      <w:r>
        <w:rPr>
          <w:b/>
        </w:rPr>
        <w:t xml:space="preserve"> </w:t>
      </w:r>
      <w:r>
        <w:rPr>
          <w:rFonts w:hint="eastAsia"/>
          <w:b/>
        </w:rPr>
        <w:t xml:space="preserve">5    3     (3) 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（注：合并值应排在叶子值之后）</w:t>
      </w:r>
    </w:p>
    <w:p w14:paraId="1DF9EB0D" w14:textId="77777777" w:rsidR="00000000" w:rsidRDefault="00D8300D">
      <w:pPr>
        <w:ind w:firstLineChars="699" w:firstLine="1474"/>
        <w:jc w:val="left"/>
        <w:rPr>
          <w:rFonts w:hint="eastAsia"/>
          <w:b/>
        </w:rPr>
      </w:pPr>
      <w:r>
        <w:rPr>
          <w:rFonts w:hint="eastAsia"/>
          <w:b/>
        </w:rPr>
        <w:t>1        2</w:t>
      </w:r>
    </w:p>
    <w:p w14:paraId="17BB0EB8" w14:textId="77777777" w:rsidR="00000000" w:rsidRDefault="00D8300D">
      <w:pPr>
        <w:ind w:firstLineChars="571" w:firstLine="1199"/>
        <w:rPr>
          <w:rFonts w:hint="eastAsia"/>
        </w:rPr>
      </w:pPr>
      <w:r>
        <w:rPr>
          <w:rFonts w:hint="eastAsia"/>
        </w:rPr>
        <w:t>（注：原题为选择题：Ａ．</w:t>
      </w:r>
      <w:r>
        <w:rPr>
          <w:rFonts w:hint="eastAsia"/>
        </w:rPr>
        <w:t xml:space="preserve">32            </w:t>
      </w:r>
      <w:r>
        <w:rPr>
          <w:rFonts w:hint="eastAsia"/>
        </w:rPr>
        <w:t>Ｂ．</w:t>
      </w:r>
      <w:r>
        <w:rPr>
          <w:rFonts w:hint="eastAsia"/>
        </w:rPr>
        <w:t xml:space="preserve">33         </w:t>
      </w:r>
      <w:r>
        <w:rPr>
          <w:rFonts w:hint="eastAsia"/>
        </w:rPr>
        <w:t>Ｃ．</w:t>
      </w:r>
      <w:r>
        <w:rPr>
          <w:rFonts w:hint="eastAsia"/>
        </w:rPr>
        <w:t xml:space="preserve">34       </w:t>
      </w:r>
      <w:r>
        <w:rPr>
          <w:rFonts w:hint="eastAsia"/>
        </w:rPr>
        <w:t>Ｄ．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7E3056C5" w14:textId="77777777" w:rsidR="00000000" w:rsidRDefault="00D8300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 w14:paraId="1F7DD109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b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不含任何结点的空树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 w14:paraId="38C8F759" w14:textId="77777777" w:rsidR="00000000" w:rsidRDefault="00D8300D">
      <w:pPr>
        <w:ind w:firstLine="1081"/>
        <w:rPr>
          <w:rFonts w:hint="eastAsia"/>
          <w:b/>
        </w:rPr>
      </w:pPr>
      <w:r>
        <w:rPr>
          <w:rFonts w:hint="eastAsia"/>
          <w:b/>
        </w:rPr>
        <w:t>（Ａ）是一棵树</w:t>
      </w:r>
      <w:r>
        <w:rPr>
          <w:b/>
        </w:rPr>
        <w:t>;</w:t>
      </w:r>
      <w:r>
        <w:rPr>
          <w:rFonts w:hint="eastAsia"/>
          <w:b/>
        </w:rPr>
        <w:t xml:space="preserve">                         </w:t>
      </w:r>
      <w:r>
        <w:rPr>
          <w:rFonts w:hint="eastAsia"/>
          <w:b/>
        </w:rPr>
        <w:t>（Ｂ）</w:t>
      </w:r>
      <w:r>
        <w:rPr>
          <w:rFonts w:hint="eastAsia"/>
          <w:b/>
        </w:rPr>
        <w:t>是一棵二叉树</w:t>
      </w:r>
      <w:r>
        <w:rPr>
          <w:b/>
        </w:rPr>
        <w:t xml:space="preserve">;  </w:t>
      </w:r>
    </w:p>
    <w:p w14:paraId="10C5EA33" w14:textId="77777777" w:rsidR="00000000" w:rsidRDefault="00D8300D">
      <w:pPr>
        <w:ind w:firstLine="1081"/>
        <w:rPr>
          <w:rFonts w:hint="eastAsia"/>
          <w:b/>
        </w:rPr>
      </w:pPr>
      <w:r>
        <w:rPr>
          <w:rFonts w:hint="eastAsia"/>
          <w:b/>
        </w:rPr>
        <w:t>（Ｃ）是一棵树也是一棵二叉树</w:t>
      </w:r>
      <w:r>
        <w:rPr>
          <w:b/>
        </w:rPr>
        <w:t>;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（Ｄ）既不是树也不是二叉树</w:t>
      </w:r>
    </w:p>
    <w:p w14:paraId="13B66A57" w14:textId="77777777" w:rsidR="00000000" w:rsidRDefault="00D8300D">
      <w:pPr>
        <w:rPr>
          <w:rFonts w:hint="eastAsia"/>
        </w:rPr>
      </w:pPr>
      <w:r>
        <w:rPr>
          <w:rFonts w:hint="eastAsia"/>
        </w:rPr>
        <w:t>答：以前的标答是</w:t>
      </w:r>
      <w:r>
        <w:rPr>
          <w:rFonts w:hint="eastAsia"/>
        </w:rPr>
        <w:t>B</w:t>
      </w:r>
      <w:r>
        <w:rPr>
          <w:rFonts w:hint="eastAsia"/>
        </w:rPr>
        <w:t>，因为那时树的定义是</w:t>
      </w:r>
      <w:r>
        <w:t>n</w:t>
      </w:r>
      <w:r>
        <w:rPr>
          <w:rFonts w:hint="eastAsia"/>
        </w:rPr>
        <w:t>≥</w:t>
      </w:r>
      <w:r>
        <w:rPr>
          <w:rFonts w:hint="eastAsia"/>
        </w:rPr>
        <w:t>1</w:t>
      </w:r>
    </w:p>
    <w:p w14:paraId="581A4DD7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  <w:b/>
        </w:rPr>
        <w:t>．二叉树是非线性数据结构，所以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14:paraId="042920D4" w14:textId="77777777" w:rsidR="00000000" w:rsidRDefault="00D8300D">
      <w:pPr>
        <w:ind w:firstLine="961"/>
        <w:rPr>
          <w:rFonts w:hint="eastAsia"/>
          <w:b/>
        </w:rPr>
      </w:pPr>
      <w:r>
        <w:rPr>
          <w:rFonts w:hint="eastAsia"/>
          <w:b/>
        </w:rPr>
        <w:t>（Ａ）它不能用顺序存储结构存储</w:t>
      </w:r>
      <w:r>
        <w:rPr>
          <w:b/>
        </w:rPr>
        <w:t>;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（Ｂ）它不能用链式存储结构存储</w:t>
      </w:r>
      <w:r>
        <w:rPr>
          <w:b/>
        </w:rPr>
        <w:t>;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14:paraId="38DD11D3" w14:textId="77777777" w:rsidR="00000000" w:rsidRDefault="00D8300D">
      <w:pPr>
        <w:ind w:firstLine="825"/>
        <w:rPr>
          <w:rFonts w:hint="eastAsia"/>
          <w:b/>
        </w:rPr>
      </w:pPr>
      <w:r>
        <w:rPr>
          <w:rFonts w:hint="eastAsia"/>
          <w:b/>
        </w:rPr>
        <w:t>（Ｃ）顺序存储结构和链式存储结构都能存储</w:t>
      </w:r>
      <w:r>
        <w:rPr>
          <w:b/>
        </w:rPr>
        <w:t>;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（Ｄ）顺序存储结构和链式存储结构都不能使用</w:t>
      </w:r>
      <w:r>
        <w:rPr>
          <w:rFonts w:hint="eastAsia"/>
          <w:b/>
        </w:rPr>
        <w:t xml:space="preserve"> </w:t>
      </w:r>
    </w:p>
    <w:p w14:paraId="140196F5" w14:textId="77777777" w:rsidR="00000000" w:rsidRDefault="00D8300D">
      <w:pPr>
        <w:jc w:val="left"/>
        <w:rPr>
          <w:rFonts w:hint="eastAsia"/>
        </w:rPr>
      </w:pPr>
      <w:r>
        <w:rPr>
          <w:rFonts w:hint="eastAsia"/>
        </w:rPr>
        <w:t>（</w:t>
      </w:r>
      <w:r>
        <w:t xml:space="preserve"> 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3. </w:t>
      </w:r>
      <w:r>
        <w:rPr>
          <w:rFonts w:hint="eastAsia"/>
        </w:rPr>
        <w:t>具有</w:t>
      </w:r>
      <w:r>
        <w:t>n(n&gt;0)</w:t>
      </w:r>
      <w:r>
        <w:rPr>
          <w:rFonts w:hint="eastAsia"/>
        </w:rPr>
        <w:t>个结点的完全二叉树的深度为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14:paraId="1C08FD89" w14:textId="77777777" w:rsidR="00000000" w:rsidRDefault="00D8300D">
      <w:pPr>
        <w:ind w:firstLineChars="571" w:firstLine="1199"/>
        <w:rPr>
          <w:rFonts w:hint="eastAsia"/>
        </w:rPr>
      </w:pPr>
      <w:r>
        <w:t>(</w:t>
      </w:r>
      <w:r>
        <w:rPr>
          <w:rFonts w:hint="eastAsia"/>
        </w:rPr>
        <w:t>Ａ</w:t>
      </w:r>
      <w:r>
        <w:t xml:space="preserve">) </w:t>
      </w:r>
      <w:r>
        <w:sym w:font="Symbol" w:char="F0E9"/>
      </w:r>
      <w:r>
        <w:t>log</w:t>
      </w:r>
      <w:r>
        <w:rPr>
          <w:vertAlign w:val="subscript"/>
        </w:rPr>
        <w:t>2</w:t>
      </w:r>
      <w:r>
        <w:t>(n)</w:t>
      </w:r>
      <w:r>
        <w:sym w:font="Symbol" w:char="F0F9"/>
      </w: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Ｂ</w:t>
      </w:r>
      <w:r>
        <w:t xml:space="preserve">) 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>(n)</w:t>
      </w:r>
      <w:r>
        <w:sym w:font="Symbol" w:char="F0FB"/>
      </w: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Ｃ</w:t>
      </w:r>
      <w:r>
        <w:t xml:space="preserve">) 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 xml:space="preserve">(n) </w:t>
      </w:r>
      <w:r>
        <w:sym w:font="Symbol" w:char="F0FB"/>
      </w:r>
      <w:r>
        <w:t>+1</w:t>
      </w:r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Ｄ</w:t>
      </w:r>
      <w:r>
        <w:t xml:space="preserve">) </w:t>
      </w:r>
      <w:r>
        <w:sym w:font="Symbol" w:char="F0E9"/>
      </w:r>
      <w:r>
        <w:t>log</w:t>
      </w:r>
      <w:r>
        <w:rPr>
          <w:vertAlign w:val="subscript"/>
        </w:rPr>
        <w:t>2</w:t>
      </w:r>
      <w:r>
        <w:t>(n)+1</w:t>
      </w:r>
      <w:r>
        <w:sym w:font="Symbol" w:char="F0F9"/>
      </w:r>
    </w:p>
    <w:p w14:paraId="1FF34404" w14:textId="77777777" w:rsidR="00000000" w:rsidRDefault="00D8300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sym w:font="Symbol" w:char="F0E9"/>
      </w:r>
      <w:r>
        <w:t>x</w:t>
      </w:r>
      <w:r>
        <w:rPr>
          <w:rFonts w:hint="eastAsia"/>
        </w:rPr>
        <w:t xml:space="preserve"> </w:t>
      </w:r>
      <w:r>
        <w:sym w:font="Symbol" w:char="F0F9"/>
      </w:r>
      <w:r>
        <w:rPr>
          <w:rFonts w:hint="eastAsia"/>
        </w:rPr>
        <w:t>表示不小于</w:t>
      </w:r>
      <w:r>
        <w:rPr>
          <w:rFonts w:hint="eastAsia"/>
        </w:rPr>
        <w:t>x</w:t>
      </w:r>
      <w:r>
        <w:rPr>
          <w:rFonts w:hint="eastAsia"/>
        </w:rPr>
        <w:t>的最小整数；</w:t>
      </w:r>
      <w:r>
        <w:sym w:font="Symbol" w:char="F0EB"/>
      </w:r>
      <w:r>
        <w:rPr>
          <w:rFonts w:hint="eastAsia"/>
        </w:rPr>
        <w:t xml:space="preserve"> </w:t>
      </w:r>
      <w:r>
        <w:t>x</w:t>
      </w:r>
      <w:r>
        <w:sym w:font="Symbol" w:char="F0FB"/>
      </w:r>
      <w:r>
        <w:rPr>
          <w:rFonts w:hint="eastAsia"/>
        </w:rPr>
        <w:t>表示不大于</w:t>
      </w:r>
      <w:r>
        <w:rPr>
          <w:rFonts w:hint="eastAsia"/>
        </w:rPr>
        <w:t>x</w:t>
      </w:r>
      <w:r>
        <w:rPr>
          <w:rFonts w:hint="eastAsia"/>
        </w:rPr>
        <w:t>的最大整数，它们与</w:t>
      </w:r>
      <w:r>
        <w:t>[ ]</w:t>
      </w:r>
      <w:r>
        <w:rPr>
          <w:rFonts w:hint="eastAsia"/>
        </w:rPr>
        <w:t>含义不同！</w:t>
      </w:r>
    </w:p>
    <w:p w14:paraId="52851FB9" w14:textId="77777777" w:rsidR="00000000" w:rsidRDefault="00D8300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：选（</w:t>
      </w:r>
      <w:r>
        <w:rPr>
          <w:rFonts w:hint="eastAsia"/>
        </w:rPr>
        <w:t>A</w:t>
      </w:r>
      <w:r>
        <w:rPr>
          <w:rFonts w:hint="eastAsia"/>
        </w:rPr>
        <w:t>）是错误的。例如当</w:t>
      </w:r>
      <w:r>
        <w:t>n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的整数幂时就会少算一层。</w:t>
      </w:r>
      <w:r>
        <w:rPr>
          <w:rFonts w:hint="eastAsia"/>
        </w:rPr>
        <w:t>似乎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>(n) +1</w:t>
      </w:r>
      <w:r>
        <w:sym w:font="Symbol" w:char="F0FB"/>
      </w:r>
      <w:r>
        <w:rPr>
          <w:rFonts w:hint="eastAsia"/>
        </w:rPr>
        <w:t>是对的？</w:t>
      </w:r>
    </w:p>
    <w:p w14:paraId="581EE6FB" w14:textId="77777777" w:rsidR="00000000" w:rsidRDefault="00D8300D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b/>
        </w:rPr>
        <w:t>4</w:t>
      </w:r>
      <w:r>
        <w:rPr>
          <w:rFonts w:hint="eastAsia"/>
          <w:b/>
        </w:rPr>
        <w:t>．把一棵树转换为二叉树后，这棵二叉树的形态是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14:paraId="348FFECE" w14:textId="77777777" w:rsidR="00000000" w:rsidRDefault="00D8300D">
      <w:pPr>
        <w:ind w:firstLine="1081"/>
        <w:rPr>
          <w:rFonts w:hint="eastAsia"/>
          <w:b/>
        </w:rPr>
      </w:pPr>
      <w:r>
        <w:rPr>
          <w:rFonts w:hint="eastAsia"/>
          <w:b/>
        </w:rPr>
        <w:t>（Ａ）唯一的</w:t>
      </w:r>
      <w:r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>（Ｂ）有多种</w:t>
      </w:r>
    </w:p>
    <w:p w14:paraId="132EF397" w14:textId="77777777" w:rsidR="00000000" w:rsidRDefault="00D8300D">
      <w:pPr>
        <w:ind w:firstLine="1081"/>
        <w:rPr>
          <w:rFonts w:hint="eastAsia"/>
          <w:b/>
        </w:rPr>
      </w:pPr>
      <w:r>
        <w:rPr>
          <w:rFonts w:hint="eastAsia"/>
          <w:b/>
        </w:rPr>
        <w:t>（Ｃ）有多种，但根结点都没有左孩子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（Ｄ）有多种，但根结点都没有右孩子</w:t>
      </w:r>
    </w:p>
    <w:p w14:paraId="0B4397AA" w14:textId="77777777" w:rsidR="00000000" w:rsidRDefault="00D8300D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从供选择的答案中，选出应填入下面叙述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？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内的最确切的解答，把相应编号写在答卷的对应栏内。</w:t>
      </w:r>
    </w:p>
    <w:p w14:paraId="3B1E03E3" w14:textId="77777777" w:rsidR="00000000" w:rsidRDefault="00D8300D">
      <w:pPr>
        <w:ind w:firstLine="425"/>
        <w:rPr>
          <w:rFonts w:hint="eastAsia"/>
          <w:b/>
        </w:rPr>
      </w:pPr>
      <w:r>
        <w:rPr>
          <w:rFonts w:hint="eastAsia"/>
          <w:b/>
        </w:rPr>
        <w:t>树是结点的有限集合，它</w:t>
      </w:r>
      <w:r>
        <w:rPr>
          <w:rFonts w:hint="eastAsia"/>
          <w:b/>
          <w:u w:val="single"/>
        </w:rPr>
        <w:t xml:space="preserve">A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根结点，记为</w:t>
      </w:r>
      <w:r>
        <w:rPr>
          <w:rFonts w:hint="eastAsia"/>
          <w:b/>
        </w:rPr>
        <w:t>T</w:t>
      </w:r>
      <w:r>
        <w:rPr>
          <w:rFonts w:hint="eastAsia"/>
          <w:b/>
        </w:rPr>
        <w:t>。其余的结点分成为</w:t>
      </w:r>
      <w:r>
        <w:rPr>
          <w:rFonts w:hint="eastAsia"/>
          <w:b/>
        </w:rPr>
        <w:t>m</w:t>
      </w:r>
      <w:r>
        <w:rPr>
          <w:rFonts w:hint="eastAsia"/>
          <w:b/>
        </w:rPr>
        <w:t>（</w:t>
      </w:r>
      <w:r>
        <w:rPr>
          <w:rFonts w:hint="eastAsia"/>
          <w:b/>
        </w:rPr>
        <w:t>m</w:t>
      </w:r>
      <w:r>
        <w:rPr>
          <w:rFonts w:hint="eastAsia"/>
          <w:b/>
        </w:rPr>
        <w:t>≥</w:t>
      </w:r>
      <w:r>
        <w:rPr>
          <w:rFonts w:hint="eastAsia"/>
          <w:b/>
        </w:rPr>
        <w:t>0</w:t>
      </w:r>
      <w:r>
        <w:rPr>
          <w:rFonts w:hint="eastAsia"/>
          <w:b/>
        </w:rPr>
        <w:t>）个</w:t>
      </w:r>
      <w:r>
        <w:rPr>
          <w:rFonts w:hint="eastAsia"/>
          <w:b/>
          <w:u w:val="single"/>
        </w:rPr>
        <w:t xml:space="preserve">  B   </w:t>
      </w:r>
    </w:p>
    <w:p w14:paraId="0987FEF9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的集合</w:t>
      </w:r>
      <w:r>
        <w:rPr>
          <w:rFonts w:hint="eastAsia"/>
          <w:b/>
        </w:rPr>
        <w:t>T1</w:t>
      </w:r>
      <w:r>
        <w:rPr>
          <w:rFonts w:hint="eastAsia"/>
          <w:b/>
        </w:rPr>
        <w:t>，</w:t>
      </w:r>
      <w:r>
        <w:rPr>
          <w:rFonts w:hint="eastAsia"/>
          <w:b/>
        </w:rPr>
        <w:t>T2</w:t>
      </w:r>
      <w:r>
        <w:rPr>
          <w:rFonts w:hint="eastAsia"/>
          <w:b/>
        </w:rPr>
        <w:t>，…，</w:t>
      </w:r>
      <w:r>
        <w:rPr>
          <w:rFonts w:hint="eastAsia"/>
          <w:b/>
        </w:rPr>
        <w:t>Tm</w:t>
      </w:r>
      <w:r>
        <w:rPr>
          <w:rFonts w:hint="eastAsia"/>
          <w:b/>
        </w:rPr>
        <w:t>，每个集合又都是树，此时结点</w:t>
      </w:r>
      <w:r>
        <w:rPr>
          <w:rFonts w:hint="eastAsia"/>
          <w:b/>
        </w:rPr>
        <w:t>T</w:t>
      </w:r>
      <w:r>
        <w:rPr>
          <w:rFonts w:hint="eastAsia"/>
          <w:b/>
        </w:rPr>
        <w:t>称为</w:t>
      </w:r>
      <w:r>
        <w:rPr>
          <w:rFonts w:hint="eastAsia"/>
          <w:b/>
        </w:rPr>
        <w:t>T</w:t>
      </w:r>
      <w:r>
        <w:rPr>
          <w:rFonts w:hint="eastAsia"/>
          <w:b/>
          <w:vertAlign w:val="subscript"/>
        </w:rPr>
        <w:t>i</w:t>
      </w:r>
      <w:r>
        <w:rPr>
          <w:rFonts w:hint="eastAsia"/>
          <w:b/>
        </w:rPr>
        <w:t>的父结点，</w:t>
      </w:r>
      <w:r>
        <w:rPr>
          <w:rFonts w:hint="eastAsia"/>
          <w:b/>
        </w:rPr>
        <w:t>T</w:t>
      </w:r>
      <w:r>
        <w:rPr>
          <w:rFonts w:hint="eastAsia"/>
          <w:b/>
          <w:vertAlign w:val="subscript"/>
        </w:rPr>
        <w:t>i</w:t>
      </w:r>
      <w:r>
        <w:rPr>
          <w:rFonts w:hint="eastAsia"/>
          <w:b/>
        </w:rPr>
        <w:t>称为</w:t>
      </w:r>
      <w:r>
        <w:rPr>
          <w:rFonts w:hint="eastAsia"/>
          <w:b/>
        </w:rPr>
        <w:t>T</w:t>
      </w:r>
      <w:r>
        <w:rPr>
          <w:rFonts w:hint="eastAsia"/>
          <w:b/>
        </w:rPr>
        <w:t>的子结点（</w:t>
      </w:r>
      <w:r>
        <w:rPr>
          <w:rFonts w:hint="eastAsia"/>
          <w:b/>
        </w:rPr>
        <w:t>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m</w:t>
      </w:r>
      <w:r>
        <w:rPr>
          <w:rFonts w:hint="eastAsia"/>
          <w:b/>
        </w:rPr>
        <w:t>）。一个结点的子结点个数为该结点的</w:t>
      </w:r>
      <w:r>
        <w:rPr>
          <w:rFonts w:hint="eastAsia"/>
          <w:b/>
          <w:u w:val="single"/>
        </w:rPr>
        <w:t xml:space="preserve">  C    </w:t>
      </w:r>
      <w:r>
        <w:rPr>
          <w:rFonts w:hint="eastAsia"/>
          <w:b/>
        </w:rPr>
        <w:t>。</w:t>
      </w:r>
    </w:p>
    <w:p w14:paraId="414D5253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供选择的答案</w:t>
      </w:r>
    </w:p>
    <w:p w14:paraId="4E5C1903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①有</w:t>
      </w:r>
      <w:r>
        <w:rPr>
          <w:rFonts w:hint="eastAsia"/>
          <w:b/>
        </w:rPr>
        <w:t>0</w:t>
      </w:r>
      <w:r>
        <w:rPr>
          <w:rFonts w:hint="eastAsia"/>
          <w:b/>
        </w:rPr>
        <w:t>个或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   </w:t>
      </w:r>
      <w:r>
        <w:rPr>
          <w:b/>
        </w:rPr>
        <w:t xml:space="preserve"> </w:t>
      </w:r>
      <w:r>
        <w:rPr>
          <w:rFonts w:hint="eastAsia"/>
          <w:b/>
        </w:rPr>
        <w:t>②有</w:t>
      </w:r>
      <w:r>
        <w:rPr>
          <w:rFonts w:hint="eastAsia"/>
          <w:b/>
        </w:rPr>
        <w:t>0</w:t>
      </w:r>
      <w:r>
        <w:rPr>
          <w:rFonts w:hint="eastAsia"/>
          <w:b/>
        </w:rPr>
        <w:t>个或多个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③有且只有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④有</w:t>
      </w:r>
      <w:r>
        <w:rPr>
          <w:rFonts w:hint="eastAsia"/>
          <w:b/>
        </w:rPr>
        <w:t>1</w:t>
      </w:r>
      <w:r>
        <w:rPr>
          <w:rFonts w:hint="eastAsia"/>
          <w:b/>
        </w:rPr>
        <w:t>个或</w:t>
      </w:r>
      <w:r>
        <w:rPr>
          <w:rFonts w:hint="eastAsia"/>
          <w:b/>
        </w:rPr>
        <w:t>1</w:t>
      </w:r>
      <w:r>
        <w:rPr>
          <w:rFonts w:hint="eastAsia"/>
          <w:b/>
        </w:rPr>
        <w:t>个以上</w:t>
      </w:r>
      <w:r>
        <w:rPr>
          <w:rFonts w:hint="eastAsia"/>
          <w:b/>
        </w:rPr>
        <w:t xml:space="preserve"> </w:t>
      </w:r>
    </w:p>
    <w:p w14:paraId="3E386048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B: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①互不相交</w:t>
      </w:r>
      <w:r>
        <w:rPr>
          <w:rFonts w:hint="eastAsia"/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允许相交</w:t>
      </w:r>
      <w:r>
        <w:rPr>
          <w:rFonts w:hint="eastAsia"/>
          <w:b/>
        </w:rPr>
        <w:t xml:space="preserve">  </w:t>
      </w:r>
      <w:r>
        <w:rPr>
          <w:b/>
        </w:rPr>
        <w:t xml:space="preserve">   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允许叶结点相交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允许树枝结点相交</w:t>
      </w:r>
    </w:p>
    <w:p w14:paraId="13D27BFB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①权</w:t>
      </w:r>
      <w:r>
        <w:rPr>
          <w:rFonts w:hint="eastAsia"/>
          <w:b/>
        </w:rPr>
        <w:t xml:space="preserve">         </w:t>
      </w: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维数</w:t>
      </w:r>
      <w:r>
        <w:rPr>
          <w:rFonts w:hint="eastAsia"/>
          <w:b/>
        </w:rPr>
        <w:t xml:space="preserve">     </w:t>
      </w:r>
      <w:r>
        <w:rPr>
          <w:b/>
        </w:rPr>
        <w:t xml:space="preserve">    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次数</w:t>
      </w:r>
      <w:r>
        <w:rPr>
          <w:rFonts w:hint="eastAsia"/>
          <w:b/>
        </w:rPr>
        <w:t>（或度）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序</w:t>
      </w:r>
    </w:p>
    <w:p w14:paraId="0CEB0D26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答案：</w:t>
      </w:r>
      <w:r>
        <w:rPr>
          <w:rFonts w:hint="eastAsia"/>
          <w:b/>
        </w:rPr>
        <w:t>ABC</w:t>
      </w:r>
      <w:r>
        <w:rPr>
          <w:rFonts w:hint="eastAsia"/>
          <w:b/>
        </w:rPr>
        <w:t>＝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</w:p>
    <w:p w14:paraId="306430CA" w14:textId="77777777" w:rsidR="00000000" w:rsidRDefault="00D8300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0EB081E3" w14:textId="77777777" w:rsidR="00000000" w:rsidRDefault="00D8300D">
      <w:pPr>
        <w:ind w:firstLine="425"/>
        <w:rPr>
          <w:rFonts w:hint="eastAsia"/>
          <w:b/>
        </w:rPr>
      </w:pPr>
      <w:r>
        <w:rPr>
          <w:rFonts w:hint="eastAsia"/>
          <w:b/>
        </w:rPr>
        <w:t>二叉树</w:t>
      </w:r>
      <w:r>
        <w:rPr>
          <w:rFonts w:hint="eastAsia"/>
          <w:b/>
          <w:u w:val="single"/>
        </w:rPr>
        <w:t xml:space="preserve"> A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。在完全的二叉树中，若一个结点没有</w:t>
      </w:r>
      <w:r>
        <w:rPr>
          <w:rFonts w:hint="eastAsia"/>
          <w:b/>
          <w:u w:val="single"/>
        </w:rPr>
        <w:t xml:space="preserve">  B   </w:t>
      </w:r>
      <w:r>
        <w:rPr>
          <w:rFonts w:hint="eastAsia"/>
          <w:b/>
        </w:rPr>
        <w:t>，则它必定是叶结点。每棵树都能惟一地转换成与它对应的二叉树。由树转换成的二叉树里，一个结点</w:t>
      </w:r>
      <w:r>
        <w:rPr>
          <w:rFonts w:hint="eastAsia"/>
          <w:b/>
        </w:rPr>
        <w:t>N</w:t>
      </w:r>
      <w:r>
        <w:rPr>
          <w:rFonts w:hint="eastAsia"/>
          <w:b/>
        </w:rPr>
        <w:t>的左子女是</w:t>
      </w:r>
      <w:r>
        <w:rPr>
          <w:rFonts w:hint="eastAsia"/>
          <w:b/>
        </w:rPr>
        <w:t>N</w:t>
      </w:r>
      <w:r>
        <w:rPr>
          <w:rFonts w:hint="eastAsia"/>
          <w:b/>
        </w:rPr>
        <w:t>在原树里对</w:t>
      </w:r>
      <w:r>
        <w:rPr>
          <w:rFonts w:hint="eastAsia"/>
          <w:b/>
        </w:rPr>
        <w:t>应结点的</w:t>
      </w:r>
      <w:r>
        <w:rPr>
          <w:rFonts w:hint="eastAsia"/>
          <w:b/>
          <w:u w:val="single"/>
        </w:rPr>
        <w:t xml:space="preserve">  C   </w:t>
      </w:r>
      <w:r>
        <w:rPr>
          <w:rFonts w:hint="eastAsia"/>
          <w:b/>
        </w:rPr>
        <w:t>，而</w:t>
      </w:r>
      <w:r>
        <w:rPr>
          <w:rFonts w:hint="eastAsia"/>
          <w:b/>
        </w:rPr>
        <w:t>N</w:t>
      </w:r>
      <w:r>
        <w:rPr>
          <w:rFonts w:hint="eastAsia"/>
          <w:b/>
        </w:rPr>
        <w:t>的右子女是它在原树里对应结点的</w:t>
      </w:r>
      <w:r>
        <w:rPr>
          <w:rFonts w:hint="eastAsia"/>
          <w:b/>
          <w:u w:val="single"/>
        </w:rPr>
        <w:t xml:space="preserve">  D    </w:t>
      </w:r>
      <w:r>
        <w:rPr>
          <w:rFonts w:hint="eastAsia"/>
          <w:b/>
        </w:rPr>
        <w:t>。</w:t>
      </w:r>
    </w:p>
    <w:p w14:paraId="2473A66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供选择的答案</w:t>
      </w:r>
    </w:p>
    <w:p w14:paraId="03C37518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lastRenderedPageBreak/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①是特殊的树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②不是树的特殊形式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③是两棵树的总称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④有是只有二个根结点的树形结构</w:t>
      </w:r>
      <w:r>
        <w:rPr>
          <w:rFonts w:hint="eastAsia"/>
          <w:b/>
        </w:rPr>
        <w:t xml:space="preserve"> </w:t>
      </w:r>
    </w:p>
    <w:p w14:paraId="7C6FCB9E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B:   </w:t>
      </w:r>
      <w:r>
        <w:rPr>
          <w:rFonts w:hint="eastAsia"/>
          <w:b/>
        </w:rPr>
        <w:t>①左子结点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右子结点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左子结点或者没有右子结点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兄弟</w:t>
      </w:r>
    </w:p>
    <w:p w14:paraId="67E36B8D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～</w:t>
      </w:r>
      <w:r>
        <w:rPr>
          <w:rFonts w:hint="eastAsia"/>
          <w:b/>
        </w:rPr>
        <w:t>D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①最左子结点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最右子结点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最邻近的右兄弟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最邻近的左兄弟</w:t>
      </w:r>
    </w:p>
    <w:p w14:paraId="1AA1E381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最左的兄弟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最右的兄弟</w:t>
      </w:r>
    </w:p>
    <w:p w14:paraId="4FA19930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答案：</w:t>
      </w:r>
      <w:r>
        <w:rPr>
          <w:rFonts w:hint="eastAsia"/>
          <w:b/>
        </w:rPr>
        <w:t>A=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   B=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 C=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D</w:t>
      </w:r>
      <w:r>
        <w:rPr>
          <w:rFonts w:hint="eastAsia"/>
          <w:b/>
        </w:rPr>
        <w:t>＝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  </w:t>
      </w:r>
    </w:p>
    <w:p w14:paraId="057EB1AA" w14:textId="77777777" w:rsidR="00000000" w:rsidRDefault="00D8300D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ABCDE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68727776" w14:textId="77777777" w:rsidR="00000000" w:rsidRDefault="00D8300D">
      <w:pPr>
        <w:jc w:val="center"/>
        <w:rPr>
          <w:rFonts w:ascii="黑体" w:eastAsia="黑体" w:hint="eastAsia"/>
          <w:b/>
          <w:sz w:val="28"/>
        </w:rPr>
      </w:pPr>
      <w:r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图</w:t>
      </w:r>
    </w:p>
    <w:p w14:paraId="0A5DC642" w14:textId="77777777" w:rsidR="00000000" w:rsidRDefault="00D8300D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8"/>
        </w:rPr>
        <w:t>一、单选题（每题</w:t>
      </w:r>
      <w:r>
        <w:rPr>
          <w:rFonts w:ascii="黑体" w:eastAsia="黑体" w:hint="eastAsia"/>
          <w:b/>
          <w:sz w:val="28"/>
        </w:rPr>
        <w:t>1</w:t>
      </w:r>
      <w:r>
        <w:rPr>
          <w:rFonts w:ascii="黑体" w:eastAsia="黑体" w:hint="eastAsia"/>
          <w:b/>
          <w:sz w:val="28"/>
        </w:rPr>
        <w:t>分，共</w:t>
      </w:r>
      <w:r>
        <w:rPr>
          <w:rFonts w:ascii="黑体" w:eastAsia="黑体" w:hint="eastAsia"/>
          <w:b/>
          <w:sz w:val="28"/>
        </w:rPr>
        <w:t>16</w:t>
      </w:r>
      <w:r>
        <w:rPr>
          <w:rFonts w:ascii="黑体" w:eastAsia="黑体" w:hint="eastAsia"/>
          <w:b/>
          <w:sz w:val="28"/>
        </w:rPr>
        <w:t>分）</w:t>
      </w:r>
      <w:r>
        <w:rPr>
          <w:rFonts w:ascii="黑体" w:eastAsia="黑体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hint="eastAsia"/>
          <w:b/>
          <w:sz w:val="24"/>
        </w:rPr>
        <w:t xml:space="preserve">         </w:t>
      </w:r>
      <w:r>
        <w:rPr>
          <w:b/>
          <w:sz w:val="24"/>
        </w:rPr>
        <w:t xml:space="preserve"> </w:t>
      </w:r>
    </w:p>
    <w:p w14:paraId="4A8B840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1. </w:t>
      </w:r>
      <w:r>
        <w:rPr>
          <w:rFonts w:hint="eastAsia"/>
          <w:b/>
        </w:rPr>
        <w:t>在一个图中，所有顶点的度数之和等于图的边数的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倍。</w:t>
      </w:r>
    </w:p>
    <w:p w14:paraId="6554E745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>1/2            B.  1             C.  2             D.  4</w:t>
      </w:r>
      <w:r>
        <w:rPr>
          <w:rFonts w:hint="eastAsia"/>
          <w:b/>
        </w:rPr>
        <w:t xml:space="preserve"> </w:t>
      </w:r>
    </w:p>
    <w:p w14:paraId="05391D09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2. </w:t>
      </w:r>
      <w:r>
        <w:rPr>
          <w:rFonts w:hint="eastAsia"/>
          <w:b/>
        </w:rPr>
        <w:t>在一个有向图中，所有顶点的入度之和等于所有顶点的出度之和的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倍。</w:t>
      </w:r>
    </w:p>
    <w:p w14:paraId="7B1B8303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 xml:space="preserve">1/2    </w:t>
      </w:r>
      <w:r>
        <w:rPr>
          <w:b/>
        </w:rPr>
        <w:t xml:space="preserve">        B.  1             C.  2             D.  4</w:t>
      </w:r>
      <w:r>
        <w:rPr>
          <w:rFonts w:hint="eastAsia"/>
          <w:b/>
        </w:rPr>
        <w:t xml:space="preserve"> </w:t>
      </w:r>
    </w:p>
    <w:p w14:paraId="697DF263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个结点的无向图最多有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1FC8BA2D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729B0DA3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4.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个结点的无向连通图最少有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41671662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5</w:t>
      </w:r>
      <w:r>
        <w:rPr>
          <w:b/>
        </w:rPr>
        <w:t xml:space="preserve">            B.  </w:t>
      </w:r>
      <w:r>
        <w:rPr>
          <w:rFonts w:hint="eastAsia"/>
          <w:b/>
        </w:rPr>
        <w:t>6</w:t>
      </w:r>
      <w:r>
        <w:rPr>
          <w:b/>
        </w:rPr>
        <w:t xml:space="preserve">             C.  </w:t>
      </w:r>
      <w:r>
        <w:rPr>
          <w:rFonts w:hint="eastAsia"/>
          <w:b/>
        </w:rPr>
        <w:t>7</w:t>
      </w:r>
      <w:r>
        <w:rPr>
          <w:b/>
        </w:rPr>
        <w:t xml:space="preserve">            </w:t>
      </w:r>
      <w:r>
        <w:rPr>
          <w:b/>
        </w:rPr>
        <w:t xml:space="preserve"> D.  </w:t>
      </w:r>
      <w:r>
        <w:rPr>
          <w:rFonts w:hint="eastAsia"/>
          <w:b/>
        </w:rPr>
        <w:t xml:space="preserve">8 </w:t>
      </w:r>
    </w:p>
    <w:p w14:paraId="2AD2844C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5.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个结点的有向完全图有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692A1127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0DE0F231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6. </w:t>
      </w:r>
      <w:r>
        <w:rPr>
          <w:rFonts w:hint="eastAsia"/>
          <w:b/>
        </w:rPr>
        <w:t>用邻接表表示图进行广度优先遍历时，通常是采用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来实现算法的。</w:t>
      </w:r>
    </w:p>
    <w:p w14:paraId="09B8004B" w14:textId="77777777" w:rsidR="00000000" w:rsidRDefault="00D8300D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72F00373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r>
        <w:rPr>
          <w:rFonts w:hint="eastAsia"/>
          <w:b/>
        </w:rPr>
        <w:t>用邻接表表示图进行深度优先遍历时，通常是采用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来实现算法的。</w:t>
      </w:r>
    </w:p>
    <w:p w14:paraId="7CC15A8B" w14:textId="77777777" w:rsidR="00000000" w:rsidRDefault="00D8300D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20BB8BCC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14. </w:t>
      </w:r>
      <w:r>
        <w:rPr>
          <w:rFonts w:hint="eastAsia"/>
          <w:b/>
        </w:rPr>
        <w:t>深度优先遍历类似于二叉树的</w:t>
      </w:r>
    </w:p>
    <w:p w14:paraId="55EEC9FB" w14:textId="77777777" w:rsidR="00000000" w:rsidRDefault="00D8300D">
      <w:pPr>
        <w:ind w:firstLineChars="695" w:firstLine="1465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44C776DA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15. </w:t>
      </w:r>
      <w:r>
        <w:rPr>
          <w:rFonts w:hint="eastAsia"/>
          <w:b/>
        </w:rPr>
        <w:t>广度优先遍历类似于二叉树的</w:t>
      </w:r>
    </w:p>
    <w:p w14:paraId="33276CC7" w14:textId="77777777" w:rsidR="00000000" w:rsidRDefault="00D8300D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0A84D122" w14:textId="77777777" w:rsidR="00000000" w:rsidRDefault="00D8300D">
      <w:pPr>
        <w:spacing w:beforeLines="50" w:before="142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16. </w:t>
      </w:r>
      <w:r>
        <w:rPr>
          <w:rFonts w:hint="eastAsia"/>
          <w:b/>
        </w:rPr>
        <w:t>任何一个无向连通图的最小生成树</w:t>
      </w:r>
    </w:p>
    <w:p w14:paraId="2457B9BA" w14:textId="77777777" w:rsidR="00000000" w:rsidRDefault="00D8300D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．只有一棵</w:t>
      </w:r>
      <w:r>
        <w:rPr>
          <w:rFonts w:hint="eastAsia"/>
          <w:b/>
        </w:rPr>
        <w:t xml:space="preserve">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一棵或多棵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一定有多棵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可能不存在</w:t>
      </w:r>
    </w:p>
    <w:p w14:paraId="547CED22" w14:textId="77777777" w:rsidR="00000000" w:rsidRDefault="00D8300D">
      <w:pPr>
        <w:ind w:firstLineChars="596" w:firstLine="1256"/>
        <w:rPr>
          <w:rFonts w:hint="eastAsia"/>
          <w:b/>
        </w:rPr>
      </w:pPr>
      <w:r>
        <w:rPr>
          <w:rFonts w:hint="eastAsia"/>
          <w:b/>
        </w:rPr>
        <w:t>（注，生成树不唯一，但最小生成树唯一，即边权之和或树权最小的情况唯一）</w:t>
      </w:r>
    </w:p>
    <w:p w14:paraId="57A22604" w14:textId="77777777" w:rsidR="00000000" w:rsidRDefault="00D8300D">
      <w:p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二、填空题（每空</w:t>
      </w:r>
      <w:r>
        <w:rPr>
          <w:rFonts w:ascii="黑体" w:eastAsia="黑体" w:hint="eastAsia"/>
          <w:b/>
          <w:sz w:val="28"/>
        </w:rPr>
        <w:t>1</w:t>
      </w:r>
      <w:r>
        <w:rPr>
          <w:rFonts w:ascii="黑体" w:eastAsia="黑体" w:hint="eastAsia"/>
          <w:b/>
          <w:sz w:val="28"/>
        </w:rPr>
        <w:t>分，共</w:t>
      </w:r>
      <w:r>
        <w:rPr>
          <w:rFonts w:ascii="黑体" w:eastAsia="黑体" w:hint="eastAsia"/>
          <w:b/>
          <w:sz w:val="28"/>
        </w:rPr>
        <w:t>20</w:t>
      </w:r>
      <w:r>
        <w:rPr>
          <w:rFonts w:ascii="黑体" w:eastAsia="黑体" w:hint="eastAsia"/>
          <w:b/>
          <w:sz w:val="28"/>
        </w:rPr>
        <w:t>分）</w:t>
      </w:r>
    </w:p>
    <w:p w14:paraId="02993A2E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图有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邻接矩阵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邻接表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等存储结构，遍历图有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深度优先遍历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广度优先遍历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等方法。</w:t>
      </w:r>
    </w:p>
    <w:p w14:paraId="4B599834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有向图</w:t>
      </w:r>
      <w:r>
        <w:rPr>
          <w:rFonts w:hint="eastAsia"/>
          <w:b/>
        </w:rPr>
        <w:t>G</w:t>
      </w:r>
      <w:r>
        <w:rPr>
          <w:rFonts w:hint="eastAsia"/>
          <w:b/>
        </w:rPr>
        <w:t>用邻接表矩阵存储，其第</w:t>
      </w:r>
      <w:r>
        <w:rPr>
          <w:b/>
        </w:rPr>
        <w:t>i</w:t>
      </w:r>
      <w:r>
        <w:rPr>
          <w:rFonts w:hint="eastAsia"/>
          <w:b/>
        </w:rPr>
        <w:t>行的所有元素之和等于顶点</w:t>
      </w:r>
      <w:r>
        <w:rPr>
          <w:b/>
        </w:rPr>
        <w:t>i</w:t>
      </w:r>
      <w:r>
        <w:rPr>
          <w:rFonts w:hint="eastAsia"/>
          <w:b/>
        </w:rPr>
        <w:t>的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出度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4730E426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如果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个顶点的图是一个环，则它有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>n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棵生成树。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</w:t>
      </w:r>
      <w:r>
        <w:rPr>
          <w:rFonts w:hint="eastAsia"/>
          <w:b/>
        </w:rPr>
        <w:t>以任意一顶点为起点，得到</w:t>
      </w:r>
      <w:r>
        <w:rPr>
          <w:rFonts w:hint="eastAsia"/>
          <w:b/>
        </w:rPr>
        <w:t>n-1</w:t>
      </w:r>
      <w:r>
        <w:rPr>
          <w:rFonts w:hint="eastAsia"/>
          <w:b/>
        </w:rPr>
        <w:t>条边）</w:t>
      </w:r>
    </w:p>
    <w:p w14:paraId="39AD6DCE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4.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条边的图，若采用</w:t>
      </w:r>
      <w:r>
        <w:rPr>
          <w:rFonts w:hint="eastAsia"/>
          <w:b/>
        </w:rPr>
        <w:t>邻接矩阵存储，则空间复杂度为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O(n</w:t>
      </w:r>
      <w:r>
        <w:rPr>
          <w:b/>
          <w:u w:val="single"/>
          <w:vertAlign w:val="superscript"/>
        </w:rPr>
        <w:t>2</w:t>
      </w:r>
      <w:r>
        <w:rPr>
          <w:b/>
          <w:u w:val="single"/>
        </w:rPr>
        <w:t>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4D5A562C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5.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条边的图，若采用邻接表存储，则空间复杂度为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O(n+e)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1DA8A3C3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6. </w:t>
      </w:r>
      <w:r>
        <w:rPr>
          <w:rFonts w:hint="eastAsia"/>
          <w:b/>
        </w:rPr>
        <w:t>设有一稀疏图</w:t>
      </w:r>
      <w:r>
        <w:rPr>
          <w:rFonts w:hint="eastAsia"/>
          <w:b/>
        </w:rPr>
        <w:t>G</w:t>
      </w:r>
      <w:r>
        <w:rPr>
          <w:rFonts w:hint="eastAsia"/>
          <w:b/>
        </w:rPr>
        <w:t>，则</w:t>
      </w:r>
      <w:r>
        <w:rPr>
          <w:rFonts w:hint="eastAsia"/>
          <w:b/>
        </w:rPr>
        <w:t>G</w:t>
      </w:r>
      <w:r>
        <w:rPr>
          <w:rFonts w:hint="eastAsia"/>
          <w:b/>
        </w:rPr>
        <w:t>采用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邻接表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存储较省空间。</w:t>
      </w:r>
    </w:p>
    <w:p w14:paraId="699F3825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设有一稠密图</w:t>
      </w:r>
      <w:r>
        <w:rPr>
          <w:rFonts w:hint="eastAsia"/>
          <w:b/>
        </w:rPr>
        <w:t>G</w:t>
      </w:r>
      <w:r>
        <w:rPr>
          <w:rFonts w:hint="eastAsia"/>
          <w:b/>
        </w:rPr>
        <w:t>，则</w:t>
      </w:r>
      <w:r>
        <w:rPr>
          <w:rFonts w:hint="eastAsia"/>
          <w:b/>
        </w:rPr>
        <w:t>G</w:t>
      </w:r>
      <w:r>
        <w:rPr>
          <w:rFonts w:hint="eastAsia"/>
          <w:b/>
        </w:rPr>
        <w:t>采用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邻接矩阵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存储较省空间。</w:t>
      </w:r>
    </w:p>
    <w:p w14:paraId="1C39C826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8. </w:t>
      </w:r>
      <w:r>
        <w:rPr>
          <w:rFonts w:hint="eastAsia"/>
          <w:b/>
        </w:rPr>
        <w:t>图的逆邻接表存储结构只适用于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有向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图。</w:t>
      </w:r>
    </w:p>
    <w:p w14:paraId="6FC01213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 xml:space="preserve">10. </w:t>
      </w:r>
      <w:r>
        <w:rPr>
          <w:rFonts w:hint="eastAsia"/>
          <w:b/>
        </w:rPr>
        <w:t>图的深度优先遍历序列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不是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惟一的。</w:t>
      </w:r>
    </w:p>
    <w:p w14:paraId="36824C8D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lastRenderedPageBreak/>
        <w:t>11.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条边的图采用邻接矩阵存储，深度优先遍历算法的时间复杂度为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O(n</w:t>
      </w:r>
      <w:r>
        <w:rPr>
          <w:b/>
          <w:u w:val="single"/>
          <w:vertAlign w:val="superscript"/>
        </w:rPr>
        <w:t>2</w:t>
      </w:r>
      <w:r>
        <w:rPr>
          <w:b/>
          <w:u w:val="single"/>
        </w:rPr>
        <w:t>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；若采用邻接表存储时，该算法的时间复杂度</w:t>
      </w:r>
      <w:r>
        <w:rPr>
          <w:rFonts w:hint="eastAsia"/>
          <w:b/>
        </w:rPr>
        <w:t>为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O(n+e)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3FBF9B8F" w14:textId="77777777" w:rsidR="00000000" w:rsidRDefault="00D8300D">
      <w:pPr>
        <w:ind w:left="426" w:hangingChars="202" w:hanging="426"/>
        <w:rPr>
          <w:rFonts w:hint="eastAsia"/>
          <w:b/>
        </w:rPr>
      </w:pPr>
      <w:r>
        <w:rPr>
          <w:rFonts w:hint="eastAsia"/>
          <w:b/>
        </w:rPr>
        <w:t>12.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条边的图采用邻接矩阵存储，广度优先遍历算法的时间复杂度为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O(n</w:t>
      </w:r>
      <w:r>
        <w:rPr>
          <w:b/>
          <w:u w:val="single"/>
          <w:vertAlign w:val="superscript"/>
        </w:rPr>
        <w:t>2</w:t>
      </w:r>
      <w:r>
        <w:rPr>
          <w:b/>
          <w:u w:val="single"/>
        </w:rPr>
        <w:t>)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；若采用邻接表存储，该算法的时间复杂度为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O(n+e)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34BF8ABA" w14:textId="77777777" w:rsidR="00000000" w:rsidRDefault="00D8300D">
      <w:pPr>
        <w:ind w:left="320" w:hangingChars="152" w:hanging="320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用普里姆</w:t>
      </w:r>
      <w:r>
        <w:rPr>
          <w:b/>
        </w:rPr>
        <w:t>(Prim)</w:t>
      </w:r>
      <w:r>
        <w:rPr>
          <w:rFonts w:hint="eastAsia"/>
          <w:b/>
        </w:rPr>
        <w:t>算法求具有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条边的图的最小生成树的时间复杂度为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O(n</w:t>
      </w:r>
      <w:r>
        <w:rPr>
          <w:b/>
          <w:u w:val="single"/>
          <w:vertAlign w:val="superscript"/>
        </w:rPr>
        <w:t>2</w:t>
      </w:r>
      <w:r>
        <w:rPr>
          <w:b/>
          <w:u w:val="single"/>
        </w:rPr>
        <w:t>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；用克鲁斯卡尔</w:t>
      </w:r>
      <w:r>
        <w:rPr>
          <w:b/>
          <w:u w:val="single"/>
        </w:rPr>
        <w:t>(</w:t>
      </w:r>
      <w:r>
        <w:rPr>
          <w:b/>
        </w:rPr>
        <w:t>Kruskal)</w:t>
      </w:r>
      <w:r>
        <w:rPr>
          <w:rFonts w:hint="eastAsia"/>
          <w:b/>
        </w:rPr>
        <w:t>算法的时间复杂度是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O(elog</w:t>
      </w:r>
      <w:r>
        <w:rPr>
          <w:b/>
          <w:u w:val="single"/>
          <w:vertAlign w:val="subscript"/>
        </w:rPr>
        <w:t>2</w:t>
      </w:r>
      <w:r>
        <w:rPr>
          <w:b/>
          <w:u w:val="single"/>
        </w:rPr>
        <w:t>e)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3339C9E1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若要求一个稀疏图</w:t>
      </w:r>
      <w:r>
        <w:rPr>
          <w:rFonts w:hint="eastAsia"/>
          <w:b/>
        </w:rPr>
        <w:t>G</w:t>
      </w:r>
      <w:r>
        <w:rPr>
          <w:rFonts w:hint="eastAsia"/>
          <w:b/>
        </w:rPr>
        <w:t>的最小生成树，最好用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克鲁斯卡尔</w:t>
      </w:r>
      <w:r>
        <w:rPr>
          <w:b/>
        </w:rPr>
        <w:t>(</w:t>
      </w:r>
      <w:r>
        <w:rPr>
          <w:b/>
          <w:u w:val="single"/>
        </w:rPr>
        <w:t>Kruskal)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算法来求解。</w:t>
      </w:r>
    </w:p>
    <w:p w14:paraId="4B027B14" w14:textId="77777777" w:rsidR="00000000" w:rsidRDefault="00D8300D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若要求一个稠密图</w:t>
      </w:r>
      <w:r>
        <w:rPr>
          <w:rFonts w:hint="eastAsia"/>
          <w:b/>
        </w:rPr>
        <w:t>G</w:t>
      </w:r>
      <w:r>
        <w:rPr>
          <w:rFonts w:hint="eastAsia"/>
          <w:b/>
        </w:rPr>
        <w:t>的最小生成树，最好用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普里姆</w:t>
      </w:r>
      <w:r>
        <w:rPr>
          <w:b/>
          <w:u w:val="single"/>
        </w:rPr>
        <w:t>(Prim)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算法来求解。</w:t>
      </w:r>
    </w:p>
    <w:p w14:paraId="39388CE7" w14:textId="77777777" w:rsidR="00000000" w:rsidRDefault="00D8300D">
      <w:pPr>
        <w:rPr>
          <w:rFonts w:hint="eastAsia"/>
        </w:rPr>
      </w:pPr>
      <w:r>
        <w:rPr>
          <w:rFonts w:hint="eastAsia"/>
          <w:b/>
        </w:rPr>
        <w:t xml:space="preserve">17. </w:t>
      </w:r>
      <w:r>
        <w:rPr>
          <w:rFonts w:hint="eastAsia"/>
          <w:b/>
        </w:rPr>
        <w:t>用</w:t>
      </w:r>
      <w:r>
        <w:rPr>
          <w:b/>
        </w:rPr>
        <w:t>Dijkstra</w:t>
      </w:r>
      <w:r>
        <w:rPr>
          <w:rFonts w:hint="eastAsia"/>
          <w:b/>
        </w:rPr>
        <w:t>算法求某一顶点到其余各顶点间的最短路径是按路径长度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递增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的次序来得到最短路径的。</w:t>
      </w:r>
    </w:p>
    <w:p w14:paraId="49823D34" w14:textId="77777777" w:rsidR="00000000" w:rsidRDefault="00D8300D"/>
    <w:p w14:paraId="2472D214" w14:textId="77777777" w:rsidR="00000000" w:rsidRDefault="00D8300D">
      <w:r>
        <w:t>第一章绪论和算法分析</w:t>
      </w:r>
    </w:p>
    <w:p w14:paraId="63F2091A" w14:textId="77777777" w:rsidR="00000000" w:rsidRDefault="00D8300D">
      <w:r>
        <w:t>主要是基本概念：教材中的黑体字重点复习。</w:t>
      </w:r>
    </w:p>
    <w:p w14:paraId="5754215B" w14:textId="77777777" w:rsidR="00000000" w:rsidRDefault="00D8300D">
      <w:r>
        <w:t>算法分析主要考时间复杂度求解</w:t>
      </w:r>
    </w:p>
    <w:p w14:paraId="51908403" w14:textId="77777777" w:rsidR="00000000" w:rsidRDefault="00D8300D">
      <w:r>
        <w:t>第二三章按照课后小结复习（里面不考循环链表以及双向链表、双端队列）</w:t>
      </w:r>
    </w:p>
    <w:p w14:paraId="30254CC5" w14:textId="77777777" w:rsidR="00000000" w:rsidRDefault="00D8300D">
      <w:r>
        <w:t>第四章只考串的基本概念</w:t>
      </w:r>
    </w:p>
    <w:p w14:paraId="21FEE7B4" w14:textId="77777777" w:rsidR="00000000" w:rsidRDefault="00D8300D">
      <w:r>
        <w:t>树和图这两章注意：基本概念和原理都是重点，画图题出的多</w:t>
      </w:r>
    </w:p>
    <w:p w14:paraId="4B0B9877" w14:textId="77777777" w:rsidR="00000000" w:rsidRDefault="00D8300D">
      <w:r>
        <w:t>（树和图不考内容：线索二叉树三叉链表，图的十字链表和领结多重表）</w:t>
      </w:r>
    </w:p>
    <w:p w14:paraId="16E4F04A" w14:textId="77777777" w:rsidR="00000000" w:rsidRDefault="00D8300D">
      <w:r>
        <w:t>第九章查找重点是</w:t>
      </w:r>
    </w:p>
    <w:p w14:paraId="67E2FF4D" w14:textId="77777777" w:rsidR="00000000" w:rsidRDefault="00D8300D">
      <w:r>
        <w:t>1</w:t>
      </w:r>
      <w:r>
        <w:t>、顺序查找和折半查找（考算法）</w:t>
      </w:r>
    </w:p>
    <w:p w14:paraId="0A692490" w14:textId="77777777" w:rsidR="00000000" w:rsidRDefault="00D8300D">
      <w:r>
        <w:t>2</w:t>
      </w:r>
      <w:r>
        <w:t>、哈希查找只考概念。</w:t>
      </w:r>
    </w:p>
    <w:p w14:paraId="7EAC57E3" w14:textId="77777777" w:rsidR="00000000" w:rsidRDefault="00D8300D">
      <w:r>
        <w:t>课堂上没讲的全部不考</w:t>
      </w:r>
    </w:p>
    <w:p w14:paraId="34B4ACC8" w14:textId="77777777" w:rsidR="00000000" w:rsidRDefault="00D8300D">
      <w:r>
        <w:t>第十章排序</w:t>
      </w:r>
    </w:p>
    <w:p w14:paraId="12553E50" w14:textId="77777777" w:rsidR="00000000" w:rsidRDefault="00D8300D">
      <w:r>
        <w:t>1</w:t>
      </w:r>
      <w:r>
        <w:t>、重点看直接插入排序（考算法）</w:t>
      </w:r>
    </w:p>
    <w:p w14:paraId="6B444BBE" w14:textId="77777777" w:rsidR="00000000" w:rsidRDefault="00D8300D">
      <w:r>
        <w:t>2</w:t>
      </w:r>
      <w:r>
        <w:t>、根据小结复习；本章小结中关于各种排序算法时间复杂度的表格重点看一下</w:t>
      </w:r>
    </w:p>
    <w:p w14:paraId="361A9935" w14:textId="77777777" w:rsidR="00000000" w:rsidRDefault="00D8300D">
      <w:r>
        <w:t>2</w:t>
      </w:r>
      <w:r>
        <w:t>、没讲的不考</w:t>
      </w:r>
    </w:p>
    <w:sectPr w:rsidR="00000000">
      <w:footerReference w:type="even" r:id="rId8"/>
      <w:footerReference w:type="default" r:id="rId9"/>
      <w:pgSz w:w="11907" w:h="16840"/>
      <w:pgMar w:top="1701" w:right="1134" w:bottom="1701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FDE1" w14:textId="77777777" w:rsidR="00000000" w:rsidRDefault="00D8300D">
      <w:r>
        <w:separator/>
      </w:r>
    </w:p>
  </w:endnote>
  <w:endnote w:type="continuationSeparator" w:id="0">
    <w:p w14:paraId="10475ACF" w14:textId="77777777" w:rsidR="00000000" w:rsidRDefault="00D8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F3D9" w14:textId="77777777" w:rsidR="00000000" w:rsidRDefault="00D8300D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14:paraId="113C90FE" w14:textId="77777777" w:rsidR="00000000" w:rsidRDefault="00D8300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7319" w14:textId="77777777" w:rsidR="00000000" w:rsidRDefault="00D8300D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14:paraId="1C486000" w14:textId="77777777" w:rsidR="00000000" w:rsidRDefault="00D830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DAAD" w14:textId="77777777" w:rsidR="00000000" w:rsidRDefault="00D8300D">
      <w:r>
        <w:separator/>
      </w:r>
    </w:p>
  </w:footnote>
  <w:footnote w:type="continuationSeparator" w:id="0">
    <w:p w14:paraId="760FBEF3" w14:textId="77777777" w:rsidR="00000000" w:rsidRDefault="00D83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upperLetter"/>
      <w:lvlText w:val="（%1）"/>
      <w:lvlJc w:val="left"/>
      <w:pPr>
        <w:tabs>
          <w:tab w:val="num" w:pos="1770"/>
        </w:tabs>
        <w:ind w:left="177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3"/>
      <w:numFmt w:val="decimal"/>
      <w:lvlText w:val="第%1章"/>
      <w:lvlJc w:val="left"/>
      <w:pPr>
        <w:tabs>
          <w:tab w:val="num" w:pos="2401"/>
        </w:tabs>
        <w:ind w:left="2401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281"/>
        </w:tabs>
        <w:ind w:left="2281" w:hanging="420"/>
      </w:pPr>
    </w:lvl>
    <w:lvl w:ilvl="2">
      <w:start w:val="1"/>
      <w:numFmt w:val="lowerRoman"/>
      <w:lvlText w:val="%3."/>
      <w:lvlJc w:val="right"/>
      <w:pPr>
        <w:tabs>
          <w:tab w:val="num" w:pos="2701"/>
        </w:tabs>
        <w:ind w:left="2701" w:hanging="420"/>
      </w:pPr>
    </w:lvl>
    <w:lvl w:ilvl="3">
      <w:start w:val="1"/>
      <w:numFmt w:val="decimal"/>
      <w:lvlText w:val="%4."/>
      <w:lvlJc w:val="left"/>
      <w:pPr>
        <w:tabs>
          <w:tab w:val="num" w:pos="3121"/>
        </w:tabs>
        <w:ind w:left="3121" w:hanging="420"/>
      </w:pPr>
    </w:lvl>
    <w:lvl w:ilvl="4">
      <w:start w:val="1"/>
      <w:numFmt w:val="lowerLetter"/>
      <w:lvlText w:val="%5)"/>
      <w:lvlJc w:val="left"/>
      <w:pPr>
        <w:tabs>
          <w:tab w:val="num" w:pos="3541"/>
        </w:tabs>
        <w:ind w:left="3541" w:hanging="420"/>
      </w:pPr>
    </w:lvl>
    <w:lvl w:ilvl="5">
      <w:start w:val="1"/>
      <w:numFmt w:val="lowerRoman"/>
      <w:lvlText w:val="%6."/>
      <w:lvlJc w:val="right"/>
      <w:pPr>
        <w:tabs>
          <w:tab w:val="num" w:pos="3961"/>
        </w:tabs>
        <w:ind w:left="3961" w:hanging="420"/>
      </w:pPr>
    </w:lvl>
    <w:lvl w:ilvl="6">
      <w:start w:val="1"/>
      <w:numFmt w:val="decimal"/>
      <w:lvlText w:val="%7."/>
      <w:lvlJc w:val="left"/>
      <w:pPr>
        <w:tabs>
          <w:tab w:val="num" w:pos="4381"/>
        </w:tabs>
        <w:ind w:left="4381" w:hanging="420"/>
      </w:pPr>
    </w:lvl>
    <w:lvl w:ilvl="7">
      <w:start w:val="1"/>
      <w:numFmt w:val="lowerLetter"/>
      <w:lvlText w:val="%8)"/>
      <w:lvlJc w:val="left"/>
      <w:pPr>
        <w:tabs>
          <w:tab w:val="num" w:pos="4801"/>
        </w:tabs>
        <w:ind w:left="4801" w:hanging="420"/>
      </w:pPr>
    </w:lvl>
    <w:lvl w:ilvl="8">
      <w:start w:val="1"/>
      <w:numFmt w:val="lowerRoman"/>
      <w:lvlText w:val="%9."/>
      <w:lvlJc w:val="right"/>
      <w:pPr>
        <w:tabs>
          <w:tab w:val="num" w:pos="5221"/>
        </w:tabs>
        <w:ind w:left="5221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D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702369BC"/>
  <w15:chartTrackingRefBased/>
  <w15:docId w15:val="{0EC33B0D-6DF8-441D-9BCB-F9D3F1E0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color w:val="0000FF"/>
      <w:sz w:val="18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pPr>
      <w:ind w:leftChars="171" w:left="359" w:firstLine="65"/>
    </w:pPr>
    <w:rPr>
      <w:b/>
      <w:color w:val="0000FF"/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Body Text 2"/>
    <w:basedOn w:val="a"/>
    <w:rPr>
      <w:color w:val="FF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2002</Words>
  <Characters>11416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Manager/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绪论</dc:title>
  <dc:subject/>
  <dc:creator>DeDe</dc:creator>
  <cp:keywords/>
  <dc:description/>
  <cp:lastModifiedBy>幽弥狂</cp:lastModifiedBy>
  <cp:revision>2</cp:revision>
  <cp:lastPrinted>1899-12-30T00:00:00Z</cp:lastPrinted>
  <dcterms:created xsi:type="dcterms:W3CDTF">2019-09-17T17:19:00Z</dcterms:created>
  <dcterms:modified xsi:type="dcterms:W3CDTF">2019-09-17T17:19:00Z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